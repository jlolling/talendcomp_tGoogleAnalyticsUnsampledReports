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136B07" w14:textId="215BFF92" w:rsidR="002138CD" w:rsidRPr="008B08A4" w:rsidRDefault="00BD6F8E">
      <w:pPr>
        <w:rPr>
          <w:b/>
          <w:bCs/>
          <w:lang w:val="en-GB"/>
        </w:rPr>
      </w:pPr>
      <w:r>
        <w:rPr>
          <w:noProof/>
          <w:lang w:val="de-DE"/>
        </w:rPr>
        <w:drawing>
          <wp:anchor distT="0" distB="0" distL="0" distR="0" simplePos="0" relativeHeight="251660288" behindDoc="0" locked="0" layoutInCell="1" allowOverlap="1" wp14:anchorId="46F33D43" wp14:editId="190B9774">
            <wp:simplePos x="0" y="0"/>
            <wp:positionH relativeFrom="column">
              <wp:posOffset>-9525</wp:posOffset>
            </wp:positionH>
            <wp:positionV relativeFrom="paragraph">
              <wp:posOffset>-28575</wp:posOffset>
            </wp:positionV>
            <wp:extent cx="405130" cy="405130"/>
            <wp:effectExtent l="0" t="0" r="1270" b="1270"/>
            <wp:wrapSquare wrapText="largest"/>
            <wp:docPr id="1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138CD" w:rsidRPr="008B08A4">
        <w:rPr>
          <w:lang w:val="en-GB"/>
        </w:rPr>
        <w:t xml:space="preserve">   </w:t>
      </w:r>
      <w:r w:rsidR="00AF29DA">
        <w:rPr>
          <w:b/>
          <w:bCs/>
          <w:sz w:val="28"/>
          <w:szCs w:val="28"/>
          <w:u w:val="single"/>
          <w:lang w:val="en-GB"/>
        </w:rPr>
        <w:t>Talend Component</w:t>
      </w:r>
      <w:r w:rsidR="002138CD" w:rsidRPr="008B08A4">
        <w:rPr>
          <w:b/>
          <w:bCs/>
          <w:sz w:val="28"/>
          <w:szCs w:val="28"/>
          <w:u w:val="single"/>
          <w:lang w:val="en-GB"/>
        </w:rPr>
        <w:t xml:space="preserve"> </w:t>
      </w:r>
      <w:r w:rsidR="00AF29DA">
        <w:rPr>
          <w:b/>
          <w:bCs/>
          <w:sz w:val="28"/>
          <w:szCs w:val="28"/>
          <w:u w:val="single"/>
          <w:lang w:val="en-GB"/>
        </w:rPr>
        <w:t xml:space="preserve">  </w:t>
      </w:r>
      <w:r w:rsidR="002138CD" w:rsidRPr="008B08A4">
        <w:rPr>
          <w:b/>
          <w:bCs/>
          <w:sz w:val="28"/>
          <w:szCs w:val="28"/>
          <w:u w:val="single"/>
          <w:lang w:val="en-GB"/>
        </w:rPr>
        <w:t>tGoogleAnalyticsManagement</w:t>
      </w:r>
    </w:p>
    <w:p w14:paraId="33FDD1F9" w14:textId="77777777" w:rsidR="002138CD" w:rsidRPr="008B08A4" w:rsidRDefault="002138CD">
      <w:pPr>
        <w:rPr>
          <w:b/>
          <w:bCs/>
          <w:lang w:val="en-GB"/>
        </w:rPr>
      </w:pPr>
    </w:p>
    <w:p w14:paraId="2B6CFCA0" w14:textId="77777777" w:rsidR="002138CD" w:rsidRPr="008B08A4" w:rsidRDefault="002138CD">
      <w:pPr>
        <w:rPr>
          <w:lang w:val="en-GB"/>
        </w:rPr>
      </w:pPr>
    </w:p>
    <w:p w14:paraId="0F243E53" w14:textId="4CE19949" w:rsidR="002138CD" w:rsidRPr="008B08A4" w:rsidRDefault="002138CD">
      <w:pPr>
        <w:rPr>
          <w:lang w:val="en-GB"/>
        </w:rPr>
      </w:pPr>
      <w:r w:rsidRPr="008B08A4">
        <w:rPr>
          <w:b/>
          <w:bCs/>
          <w:lang w:val="en-GB"/>
        </w:rPr>
        <w:t xml:space="preserve">Purpose                                                                                                            </w:t>
      </w:r>
      <w:r w:rsidR="00AF5232">
        <w:rPr>
          <w:b/>
          <w:bCs/>
          <w:lang w:val="en-GB"/>
        </w:rPr>
        <w:t xml:space="preserve">                                </w:t>
      </w:r>
    </w:p>
    <w:p w14:paraId="7C77B277" w14:textId="77777777" w:rsidR="002138CD" w:rsidRPr="008B08A4" w:rsidRDefault="002138CD">
      <w:pPr>
        <w:rPr>
          <w:lang w:val="en-GB"/>
        </w:rPr>
      </w:pPr>
    </w:p>
    <w:p w14:paraId="170687E7" w14:textId="030761BA" w:rsidR="002138CD" w:rsidRPr="008B08A4" w:rsidRDefault="002138CD">
      <w:pPr>
        <w:rPr>
          <w:lang w:val="en-GB"/>
        </w:rPr>
      </w:pPr>
      <w:r w:rsidRPr="008B08A4">
        <w:rPr>
          <w:lang w:val="en-GB"/>
        </w:rPr>
        <w:t>This component addresses the needs of gather</w:t>
      </w:r>
      <w:r w:rsidR="00DD17C6">
        <w:rPr>
          <w:lang w:val="en-GB"/>
        </w:rPr>
        <w:t>ing Google Analytics data for a</w:t>
      </w:r>
      <w:r w:rsidRPr="008B08A4">
        <w:rPr>
          <w:lang w:val="en-GB"/>
        </w:rPr>
        <w:t xml:space="preserve"> large number of profiles and </w:t>
      </w:r>
      <w:r w:rsidR="00DD17C6" w:rsidRPr="008B08A4">
        <w:rPr>
          <w:lang w:val="en-GB"/>
        </w:rPr>
        <w:t>fine-grained</w:t>
      </w:r>
      <w:r w:rsidRPr="008B08A4">
        <w:rPr>
          <w:lang w:val="en-GB"/>
        </w:rPr>
        <w:t xml:space="preserve"> detail data.</w:t>
      </w:r>
    </w:p>
    <w:p w14:paraId="70986861" w14:textId="77777777" w:rsidR="002138CD" w:rsidRPr="008B08A4" w:rsidRDefault="002138CD">
      <w:pPr>
        <w:rPr>
          <w:lang w:val="en-GB"/>
        </w:rPr>
      </w:pPr>
      <w:r w:rsidRPr="008B08A4">
        <w:rPr>
          <w:lang w:val="en-GB"/>
        </w:rPr>
        <w:t>To prepare the queries you need to know what account, profiles and so on you have access.</w:t>
      </w:r>
    </w:p>
    <w:p w14:paraId="21E94BAC" w14:textId="079D7C29" w:rsidR="002138CD" w:rsidRPr="008B08A4" w:rsidRDefault="00DD17C6">
      <w:pPr>
        <w:rPr>
          <w:lang w:val="en-GB"/>
        </w:rPr>
      </w:pPr>
      <w:r w:rsidRPr="008B08A4">
        <w:rPr>
          <w:lang w:val="en-GB"/>
        </w:rPr>
        <w:t>This component collects all elements of the Google analytics model and provides</w:t>
      </w:r>
      <w:r w:rsidR="002138CD" w:rsidRPr="008B08A4">
        <w:rPr>
          <w:lang w:val="en-GB"/>
        </w:rPr>
        <w:t xml:space="preserve"> </w:t>
      </w:r>
      <w:r w:rsidRPr="008B08A4">
        <w:rPr>
          <w:lang w:val="en-GB"/>
        </w:rPr>
        <w:t>their</w:t>
      </w:r>
      <w:r w:rsidR="002138CD" w:rsidRPr="008B08A4">
        <w:rPr>
          <w:lang w:val="en-GB"/>
        </w:rPr>
        <w:t xml:space="preserve"> data as separate output flows.</w:t>
      </w:r>
    </w:p>
    <w:p w14:paraId="0E08D7D5" w14:textId="77777777" w:rsidR="002138CD" w:rsidRPr="008B08A4" w:rsidRDefault="002138CD">
      <w:pPr>
        <w:rPr>
          <w:lang w:val="en-GB"/>
        </w:rPr>
      </w:pPr>
      <w:r w:rsidRPr="008B08A4">
        <w:rPr>
          <w:lang w:val="en-GB"/>
        </w:rPr>
        <w:t xml:space="preserve">The component uses the Core Reporting API 3.0 and the Authentication API OAuth 2.0 final.  </w:t>
      </w:r>
    </w:p>
    <w:p w14:paraId="044CD1C3" w14:textId="77777777" w:rsidR="002138CD" w:rsidRPr="008B08A4" w:rsidRDefault="002138CD">
      <w:pPr>
        <w:rPr>
          <w:lang w:val="en-GB"/>
        </w:rPr>
      </w:pPr>
      <w:r w:rsidRPr="008B08A4">
        <w:rPr>
          <w:lang w:val="en-GB"/>
        </w:rPr>
        <w:t xml:space="preserve">To provide the ability to run in multiple iterations the component has special capabilities to avoid multiple logins through iterations. Usually automated processes should not use personal accounts. This requirement is addressed by using Service </w:t>
      </w:r>
      <w:r w:rsidR="008B08A4" w:rsidRPr="008B08A4">
        <w:rPr>
          <w:lang w:val="en-GB"/>
        </w:rPr>
        <w:t>Accounts, which</w:t>
      </w:r>
      <w:r w:rsidRPr="008B08A4">
        <w:rPr>
          <w:lang w:val="en-GB"/>
        </w:rPr>
        <w:t xml:space="preserve"> are the only preferred way to login into Google Analytics for automated processes.</w:t>
      </w:r>
    </w:p>
    <w:p w14:paraId="1217CEFB" w14:textId="77777777" w:rsidR="002138CD" w:rsidRPr="008B08A4" w:rsidRDefault="00BD6F8E">
      <w:pPr>
        <w:rPr>
          <w:lang w:val="en-GB"/>
        </w:rPr>
      </w:pPr>
      <w:r>
        <w:rPr>
          <w:noProof/>
          <w:lang w:val="de-DE"/>
        </w:rPr>
        <mc:AlternateContent>
          <mc:Choice Requires="wps">
            <w:drawing>
              <wp:anchor distT="0" distB="0" distL="114300" distR="114300" simplePos="0" relativeHeight="251655168" behindDoc="0" locked="0" layoutInCell="1" allowOverlap="1" wp14:anchorId="25DB7CE4" wp14:editId="7053026E">
                <wp:simplePos x="0" y="0"/>
                <wp:positionH relativeFrom="column">
                  <wp:posOffset>2136140</wp:posOffset>
                </wp:positionH>
                <wp:positionV relativeFrom="paragraph">
                  <wp:posOffset>177800</wp:posOffset>
                </wp:positionV>
                <wp:extent cx="1714500" cy="323850"/>
                <wp:effectExtent l="2540" t="0" r="10160" b="1905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1">
                        <w:txbxContent>
                          <w:p w14:paraId="3F407088" w14:textId="77777777" w:rsidR="00992AFE" w:rsidRDefault="00992AFE">
                            <w:pPr>
                              <w:jc w:val="center"/>
                              <w:rPr>
                                <w:sz w:val="24"/>
                              </w:rPr>
                            </w:pPr>
                            <w:r>
                              <w:rPr>
                                <w:sz w:val="24"/>
                              </w:rPr>
                              <w:t>Web property</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68.2pt;margin-top:14pt;width:135pt;height:25.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" fillcolor="#cfe7f5" strokecolor="gray">
                <v:shadow opacity="49150f"/>
                <v:textbox style="mso-next-textbox:#Text Box 13" inset="0,0,0,0">
                  <w:txbxContent>
                    <w:p w14:paraId="3F407088" w14:textId="77777777" w:rsidR="00DD17C6" w:rsidRDefault="00DD17C6">
                      <w:pPr>
                        <w:jc w:val="center"/>
                        <w:rPr>
                          <w:sz w:val="24"/>
                        </w:rPr>
                      </w:pPr>
                      <w:r>
                        <w:rPr>
                          <w:sz w:val="24"/>
                        </w:rPr>
                        <w:t>Web property</w:t>
                      </w:r>
                    </w:p>
                  </w:txbxContent>
                </v:textbox>
              </v:roundrect>
            </w:pict>
          </mc:Fallback>
        </mc:AlternateContent>
      </w:r>
    </w:p>
    <w:p w14:paraId="366C1BF2" w14:textId="77777777" w:rsidR="002138CD" w:rsidRPr="008B08A4" w:rsidRDefault="00BD6F8E">
      <w:pPr>
        <w:rPr>
          <w:lang w:val="en-GB"/>
        </w:rPr>
      </w:pPr>
      <w:r>
        <w:rPr>
          <w:noProof/>
          <w:lang w:val="de-DE"/>
        </w:rPr>
        <mc:AlternateContent>
          <mc:Choice Requires="wps">
            <w:drawing>
              <wp:anchor distT="0" distB="0" distL="114300" distR="114300" simplePos="0" relativeHeight="251654144" behindDoc="0" locked="0" layoutInCell="1" allowOverlap="1" wp14:anchorId="3B911A5E" wp14:editId="48AD4AE9">
                <wp:simplePos x="0" y="0"/>
                <wp:positionH relativeFrom="column">
                  <wp:posOffset>12065</wp:posOffset>
                </wp:positionH>
                <wp:positionV relativeFrom="paragraph">
                  <wp:posOffset>635</wp:posOffset>
                </wp:positionV>
                <wp:extent cx="1714500" cy="323850"/>
                <wp:effectExtent l="0" t="635" r="13335" b="1841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2">
                        <w:txbxContent>
                          <w:p w14:paraId="1EDF7477" w14:textId="77777777" w:rsidR="00992AFE" w:rsidRDefault="00992AFE">
                            <w:pPr>
                              <w:jc w:val="center"/>
                              <w:rPr>
                                <w:sz w:val="24"/>
                              </w:rPr>
                            </w:pPr>
                            <w:r>
                              <w:rPr>
                                <w:sz w:val="24"/>
                              </w:rPr>
                              <w:t>Account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95pt;margin-top:.05pt;width:135pt;height:25.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QVuuMCAADh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GBQVuuMCAADhBQAADgAAAAAAAAAAAAAAAAAs&#10;AgAAZHJzL2Uyb0RvYy54bWxQSwECLQAUAAYACAAAACEAt4Ntl9oAAAAFAQAADwAAAAAAAAAAAAAA&#10;AAA7BQAAZHJzL2Rvd25yZXYueG1sUEsFBgAAAAAEAAQA8wAAAEIGAAAAAA==&#10;" fillcolor="#cfe7f5" strokecolor="gray">
                <v:shadow opacity="49150f"/>
                <v:textbox style="mso-next-textbox:#Text Box 12" inset="0,0,0,0">
                  <w:txbxContent>
                    <w:p w14:paraId="1EDF7477" w14:textId="77777777" w:rsidR="00DD17C6" w:rsidRDefault="00DD17C6">
                      <w:pPr>
                        <w:jc w:val="center"/>
                        <w:rPr>
                          <w:sz w:val="24"/>
                        </w:rPr>
                      </w:pPr>
                      <w:r>
                        <w:rPr>
                          <w:sz w:val="24"/>
                        </w:rPr>
                        <w:t>Account</w:t>
                      </w:r>
                    </w:p>
                  </w:txbxContent>
                </v:textbox>
              </v:roundrect>
            </w:pict>
          </mc:Fallback>
        </mc:AlternateContent>
      </w:r>
      <w:r>
        <w:rPr>
          <w:noProof/>
          <w:lang w:val="de-DE"/>
        </w:rPr>
        <mc:AlternateContent>
          <mc:Choice Requires="wps">
            <w:drawing>
              <wp:anchor distT="0" distB="0" distL="114300" distR="114300" simplePos="0" relativeHeight="251656192" behindDoc="0" locked="0" layoutInCell="1" allowOverlap="1" wp14:anchorId="3B1FA06A" wp14:editId="4759DF32">
                <wp:simplePos x="0" y="0"/>
                <wp:positionH relativeFrom="column">
                  <wp:posOffset>4260215</wp:posOffset>
                </wp:positionH>
                <wp:positionV relativeFrom="paragraph">
                  <wp:posOffset>4445</wp:posOffset>
                </wp:positionV>
                <wp:extent cx="1714500" cy="323850"/>
                <wp:effectExtent l="5715" t="4445" r="6985" b="1460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3">
                        <w:txbxContent>
                          <w:p w14:paraId="2EBA3E03" w14:textId="77777777" w:rsidR="00992AFE" w:rsidRDefault="00992AFE">
                            <w:pPr>
                              <w:jc w:val="center"/>
                              <w:rPr>
                                <w:sz w:val="24"/>
                              </w:rPr>
                            </w:pPr>
                            <w:r>
                              <w:rPr>
                                <w:sz w:val="24"/>
                              </w:rPr>
                              <w:t>Profile</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margin-left:335.45pt;margin-top:.35pt;width:135pt;height:25.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" fillcolor="#cfe7f5" strokecolor="gray">
                <v:shadow opacity="49150f"/>
                <v:textbox style="mso-next-textbox:#Text Box 14" inset="0,0,0,0">
                  <w:txbxContent>
                    <w:p w14:paraId="2EBA3E03" w14:textId="77777777" w:rsidR="00DD17C6" w:rsidRDefault="00DD17C6">
                      <w:pPr>
                        <w:jc w:val="center"/>
                        <w:rPr>
                          <w:sz w:val="24"/>
                        </w:rPr>
                      </w:pPr>
                      <w:r>
                        <w:rPr>
                          <w:sz w:val="24"/>
                        </w:rPr>
                        <w:t>Profile</w:t>
                      </w:r>
                    </w:p>
                  </w:txbxContent>
                </v:textbox>
              </v:roundrect>
            </w:pict>
          </mc:Fallback>
        </mc:AlternateContent>
      </w:r>
      <w:r>
        <w:rPr>
          <w:noProof/>
          <w:lang w:val="de-DE"/>
        </w:rPr>
        <mc:AlternateContent>
          <mc:Choice Requires="wps">
            <w:drawing>
              <wp:anchor distT="0" distB="0" distL="114300" distR="114300" simplePos="0" relativeHeight="251658240" behindDoc="0" locked="0" layoutInCell="1" allowOverlap="1" wp14:anchorId="5DD44F17" wp14:editId="34EAFB99">
                <wp:simplePos x="0" y="0"/>
                <wp:positionH relativeFrom="column">
                  <wp:posOffset>1726565</wp:posOffset>
                </wp:positionH>
                <wp:positionV relativeFrom="paragraph">
                  <wp:posOffset>95885</wp:posOffset>
                </wp:positionV>
                <wp:extent cx="409575" cy="152400"/>
                <wp:effectExtent l="50165" t="45085" r="48260" b="5651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margin-left:135.95pt;margin-top:7.55pt;width:32.25pt;height:1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" fillcolor="#cfe7f5" strokecolor="gray">
                <v:stroke joinstyle="round"/>
                <v:shadow opacity="49150f"/>
              </v:shape>
            </w:pict>
          </mc:Fallback>
        </mc:AlternateContent>
      </w:r>
      <w:r>
        <w:rPr>
          <w:noProof/>
          <w:lang w:val="de-DE"/>
        </w:rPr>
        <mc:AlternateContent>
          <mc:Choice Requires="wps">
            <w:drawing>
              <wp:anchor distT="0" distB="0" distL="114300" distR="114300" simplePos="0" relativeHeight="251659264" behindDoc="0" locked="0" layoutInCell="1" allowOverlap="1" wp14:anchorId="35C2F90B" wp14:editId="13D8FA62">
                <wp:simplePos x="0" y="0"/>
                <wp:positionH relativeFrom="column">
                  <wp:posOffset>3850640</wp:posOffset>
                </wp:positionH>
                <wp:positionV relativeFrom="paragraph">
                  <wp:posOffset>88265</wp:posOffset>
                </wp:positionV>
                <wp:extent cx="409575" cy="152400"/>
                <wp:effectExtent l="53340" t="50165" r="45085" b="5143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13" style="position:absolute;margin-left:303.2pt;margin-top:6.95pt;width:32.25pt;height: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" fillcolor="#cfe7f5" strokecolor="gray">
                <v:stroke joinstyle="round"/>
                <v:shadow opacity="49150f"/>
              </v:shape>
            </w:pict>
          </mc:Fallback>
        </mc:AlternateContent>
      </w:r>
    </w:p>
    <w:p w14:paraId="6C78E58F" w14:textId="77777777" w:rsidR="002138CD" w:rsidRPr="008B08A4" w:rsidRDefault="00BD6F8E">
      <w:pPr>
        <w:rPr>
          <w:lang w:val="en-GB"/>
        </w:rPr>
      </w:pPr>
      <w:r>
        <w:rPr>
          <w:noProof/>
          <w:lang w:val="de-DE"/>
        </w:rPr>
        <mc:AlternateContent>
          <mc:Choice Requires="wps">
            <w:drawing>
              <wp:anchor distT="0" distB="0" distL="114300" distR="114300" simplePos="0" relativeHeight="251665408" behindDoc="0" locked="0" layoutInCell="1" allowOverlap="1" wp14:anchorId="060A3DD9" wp14:editId="51F362CE">
                <wp:simplePos x="0" y="0"/>
                <wp:positionH relativeFrom="column">
                  <wp:posOffset>4728210</wp:posOffset>
                </wp:positionH>
                <wp:positionV relativeFrom="paragraph">
                  <wp:posOffset>15240</wp:posOffset>
                </wp:positionV>
                <wp:extent cx="1054100" cy="38100"/>
                <wp:effectExtent l="0" t="0" r="0" b="0"/>
                <wp:wrapTight wrapText="bothSides">
                  <wp:wrapPolygon edited="0">
                    <wp:start x="0" y="0"/>
                    <wp:lineTo x="21600" y="0"/>
                    <wp:lineTo x="21600" y="21600"/>
                    <wp:lineTo x="0" y="2160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9" type="#_x0000_t202" style="position:absolute;margin-left:372.3pt;margin-top:1.2pt;width:83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4384" behindDoc="0" locked="0" layoutInCell="1" allowOverlap="1" wp14:anchorId="012262CA" wp14:editId="1F348CB7">
                <wp:simplePos x="0" y="0"/>
                <wp:positionH relativeFrom="column">
                  <wp:posOffset>2962910</wp:posOffset>
                </wp:positionH>
                <wp:positionV relativeFrom="paragraph">
                  <wp:posOffset>53340</wp:posOffset>
                </wp:positionV>
                <wp:extent cx="812800" cy="12700"/>
                <wp:effectExtent l="0" t="0" r="0" b="0"/>
                <wp:wrapTight wrapText="bothSides">
                  <wp:wrapPolygon edited="0">
                    <wp:start x="0" y="0"/>
                    <wp:lineTo x="21600" y="0"/>
                    <wp:lineTo x="21600" y="21600"/>
                    <wp:lineTo x="0" y="21600"/>
                    <wp:lineTo x="0" y="0"/>
                  </wp:wrapPolygon>
                </wp:wrapTight>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233.3pt;margin-top:4.2pt;width:64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3360" behindDoc="0" locked="0" layoutInCell="1" allowOverlap="1" wp14:anchorId="3E071E33" wp14:editId="321E6814">
                <wp:simplePos x="0" y="0"/>
                <wp:positionH relativeFrom="column">
                  <wp:posOffset>549910</wp:posOffset>
                </wp:positionH>
                <wp:positionV relativeFrom="paragraph">
                  <wp:posOffset>2540</wp:posOffset>
                </wp:positionV>
                <wp:extent cx="241300" cy="0"/>
                <wp:effectExtent l="0" t="0" r="0" b="0"/>
                <wp:wrapTight wrapText="bothSides">
                  <wp:wrapPolygon edited="0">
                    <wp:start x="0" y="-2147483648"/>
                    <wp:lineTo x="21600" y="-2147483648"/>
                    <wp:lineTo x="21600" y="-2147483648"/>
                    <wp:lineTo x="0" y="-2147483648"/>
                    <wp:lineTo x="0" y="-2147483648"/>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43.3pt;margin-top:.2pt;width:1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" filled="f" stroked="f">
                <v:textbox inset=",7.2pt,,7.2pt">
                  <w:txbxContent/>
                </v:textbox>
                <w10:wrap type="tight"/>
              </v:shape>
            </w:pict>
          </mc:Fallback>
        </mc:AlternateContent>
      </w:r>
    </w:p>
    <w:p w14:paraId="750B8633" w14:textId="77777777" w:rsidR="002138CD" w:rsidRPr="008B08A4" w:rsidRDefault="002138CD">
      <w:pPr>
        <w:rPr>
          <w:lang w:val="en-GB"/>
        </w:rPr>
      </w:pPr>
      <w:proofErr w:type="gramStart"/>
      <w:r w:rsidRPr="008B08A4">
        <w:rPr>
          <w:lang w:val="en-GB"/>
        </w:rPr>
        <w:t>A</w:t>
      </w:r>
      <w:proofErr w:type="gramEnd"/>
      <w:r w:rsidRPr="008B08A4">
        <w:rPr>
          <w:lang w:val="en-GB"/>
        </w:rPr>
        <w:t xml:space="preserve"> account contains one or more web properties. A web property contains one or more profiles.</w:t>
      </w:r>
    </w:p>
    <w:p w14:paraId="5628380E" w14:textId="77777777" w:rsidR="002138CD" w:rsidRPr="008B08A4" w:rsidRDefault="00BD6F8E">
      <w:pPr>
        <w:rPr>
          <w:lang w:val="en-GB"/>
        </w:rPr>
      </w:pPr>
      <w:r>
        <w:rPr>
          <w:noProof/>
          <w:lang w:val="de-DE"/>
        </w:rPr>
        <mc:AlternateContent>
          <mc:Choice Requires="wps">
            <w:drawing>
              <wp:anchor distT="0" distB="0" distL="114300" distR="114300" simplePos="0" relativeHeight="251661312" behindDoc="0" locked="0" layoutInCell="1" allowOverlap="1" wp14:anchorId="538B8575" wp14:editId="2A8BAA34">
                <wp:simplePos x="0" y="0"/>
                <wp:positionH relativeFrom="column">
                  <wp:posOffset>2138680</wp:posOffset>
                </wp:positionH>
                <wp:positionV relativeFrom="paragraph">
                  <wp:posOffset>163195</wp:posOffset>
                </wp:positionV>
                <wp:extent cx="1714500" cy="323850"/>
                <wp:effectExtent l="5080" t="0" r="7620" b="825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4">
                        <w:txbxContent>
                          <w:p w14:paraId="26DD82EA" w14:textId="77777777" w:rsidR="00992AFE" w:rsidRDefault="00992AFE">
                            <w:pPr>
                              <w:jc w:val="center"/>
                              <w:rPr>
                                <w:sz w:val="24"/>
                              </w:rPr>
                            </w:pPr>
                            <w:r>
                              <w:rPr>
                                <w:sz w:val="24"/>
                              </w:rPr>
                              <w:t>Goal</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10" o:spid="_x0000_s1032" style="position:absolute;margin-left:168.4pt;margin-top:12.85pt;width:135pt;height:25.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" fillcolor="#cfe7f5" strokecolor="gray">
                <v:shadow opacity="49150f"/>
                <v:textbox style="mso-next-textbox:#Text Box 16" inset="0,0,0,0">
                  <w:txbxContent>
                    <w:p w14:paraId="26DD82EA" w14:textId="77777777" w:rsidR="00DD17C6" w:rsidRDefault="00DD17C6">
                      <w:pPr>
                        <w:jc w:val="center"/>
                        <w:rPr>
                          <w:sz w:val="24"/>
                        </w:rPr>
                      </w:pPr>
                      <w:r>
                        <w:rPr>
                          <w:sz w:val="24"/>
                        </w:rPr>
                        <w:t>Goal</w:t>
                      </w:r>
                    </w:p>
                  </w:txbxContent>
                </v:textbox>
              </v:roundrect>
            </w:pict>
          </mc:Fallback>
        </mc:AlternateContent>
      </w:r>
    </w:p>
    <w:p w14:paraId="5FFB4FB8" w14:textId="77777777" w:rsidR="002138CD" w:rsidRPr="008B08A4" w:rsidRDefault="00BD6F8E">
      <w:pPr>
        <w:rPr>
          <w:lang w:val="en-GB"/>
        </w:rPr>
      </w:pPr>
      <w:r>
        <w:rPr>
          <w:noProof/>
          <w:lang w:val="de-DE"/>
        </w:rPr>
        <mc:AlternateContent>
          <mc:Choice Requires="wps">
            <w:drawing>
              <wp:anchor distT="0" distB="0" distL="114300" distR="114300" simplePos="0" relativeHeight="251657216" behindDoc="0" locked="0" layoutInCell="1" allowOverlap="1" wp14:anchorId="4B0D586B" wp14:editId="5A05DE4E">
                <wp:simplePos x="0" y="0"/>
                <wp:positionH relativeFrom="column">
                  <wp:posOffset>12065</wp:posOffset>
                </wp:positionH>
                <wp:positionV relativeFrom="paragraph">
                  <wp:posOffset>635</wp:posOffset>
                </wp:positionV>
                <wp:extent cx="1714500" cy="323850"/>
                <wp:effectExtent l="0" t="635" r="13335" b="1841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5">
                        <w:txbxContent>
                          <w:p w14:paraId="58201F39" w14:textId="77777777" w:rsidR="00992AFE" w:rsidRDefault="00992AFE">
                            <w:pPr>
                              <w:jc w:val="center"/>
                              <w:rPr>
                                <w:sz w:val="24"/>
                              </w:rPr>
                            </w:pPr>
                            <w:r>
                              <w:rPr>
                                <w:sz w:val="24"/>
                              </w:rPr>
                              <w:t>Segment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6" o:spid="_x0000_s1033" style="position:absolute;margin-left:.95pt;margin-top:.05pt;width:135pt;height:2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G8eMCAADg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xXG8eMCAADgBQAADgAAAAAAAAAAAAAAAAAs&#10;AgAAZHJzL2Uyb0RvYy54bWxQSwECLQAUAAYACAAAACEAt4Ntl9oAAAAFAQAADwAAAAAAAAAAAAAA&#10;AAA7BQAAZHJzL2Rvd25yZXYueG1sUEsFBgAAAAAEAAQA8wAAAEIGAAAAAA==&#10;" fillcolor="#cfe7f5" strokecolor="gray">
                <v:shadow opacity="49150f"/>
                <v:textbox style="mso-next-textbox:#Text Box 15" inset="0,0,0,0">
                  <w:txbxContent>
                    <w:p w14:paraId="58201F39" w14:textId="77777777" w:rsidR="00DD17C6" w:rsidRDefault="00DD17C6">
                      <w:pPr>
                        <w:jc w:val="center"/>
                        <w:rPr>
                          <w:sz w:val="24"/>
                        </w:rPr>
                      </w:pPr>
                      <w:r>
                        <w:rPr>
                          <w:sz w:val="24"/>
                        </w:rPr>
                        <w:t>Segment</w:t>
                      </w:r>
                    </w:p>
                  </w:txbxContent>
                </v:textbox>
              </v:roundrect>
            </w:pict>
          </mc:Fallback>
        </mc:AlternateContent>
      </w:r>
    </w:p>
    <w:p w14:paraId="472E2F7E" w14:textId="77777777" w:rsidR="002138CD" w:rsidRPr="008B08A4" w:rsidRDefault="00BD6F8E">
      <w:pPr>
        <w:rPr>
          <w:lang w:val="en-GB"/>
        </w:rPr>
      </w:pPr>
      <w:r>
        <w:rPr>
          <w:noProof/>
          <w:lang w:val="de-DE"/>
        </w:rPr>
        <mc:AlternateContent>
          <mc:Choice Requires="wps">
            <w:drawing>
              <wp:anchor distT="0" distB="0" distL="114300" distR="114300" simplePos="0" relativeHeight="251667456" behindDoc="0" locked="0" layoutInCell="1" allowOverlap="1" wp14:anchorId="2E2E4395" wp14:editId="3FE37E86">
                <wp:simplePos x="0" y="0"/>
                <wp:positionH relativeFrom="column">
                  <wp:posOffset>2480310</wp:posOffset>
                </wp:positionH>
                <wp:positionV relativeFrom="paragraph">
                  <wp:posOffset>25400</wp:posOffset>
                </wp:positionV>
                <wp:extent cx="1397000" cy="0"/>
                <wp:effectExtent l="0" t="0" r="0" b="0"/>
                <wp:wrapTight wrapText="bothSides">
                  <wp:wrapPolygon edited="0">
                    <wp:start x="0" y="-2147483648"/>
                    <wp:lineTo x="21600" y="-2147483648"/>
                    <wp:lineTo x="21600" y="-2147483648"/>
                    <wp:lineTo x="0" y="-2147483648"/>
                    <wp:lineTo x="0" y="-2147483648"/>
                  </wp:wrapPolygon>
                </wp:wrapTight>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4"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195.3pt;margin-top:2pt;width:110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6432" behindDoc="0" locked="0" layoutInCell="1" allowOverlap="1" wp14:anchorId="1579BAE4" wp14:editId="7A0378FE">
                <wp:simplePos x="0" y="0"/>
                <wp:positionH relativeFrom="column">
                  <wp:posOffset>575310</wp:posOffset>
                </wp:positionH>
                <wp:positionV relativeFrom="paragraph">
                  <wp:posOffset>12700</wp:posOffset>
                </wp:positionV>
                <wp:extent cx="1130300" cy="12700"/>
                <wp:effectExtent l="0" t="0" r="0" b="0"/>
                <wp:wrapTight wrapText="bothSides">
                  <wp:wrapPolygon edited="0">
                    <wp:start x="0" y="0"/>
                    <wp:lineTo x="21600" y="0"/>
                    <wp:lineTo x="21600" y="21600"/>
                    <wp:lineTo x="0" y="21600"/>
                    <wp:lineTo x="0" y="0"/>
                  </wp:wrapPolygon>
                </wp:wrapTight>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5"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margin-left:45.3pt;margin-top:1pt;width:89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" filled="f" stroked="f">
                <v:textbox inset=",7.2pt,,7.2pt">
                  <w:txbxContent/>
                </v:textbox>
                <w10:wrap type="tight"/>
              </v:shape>
            </w:pict>
          </mc:Fallback>
        </mc:AlternateContent>
      </w:r>
    </w:p>
    <w:p w14:paraId="51E0D2F5" w14:textId="77777777" w:rsidR="002138CD" w:rsidRPr="008B08A4" w:rsidRDefault="002138CD">
      <w:pPr>
        <w:rPr>
          <w:lang w:val="en-GB"/>
        </w:rPr>
      </w:pPr>
    </w:p>
    <w:p w14:paraId="3909E735" w14:textId="49462DC1" w:rsidR="002138CD" w:rsidRPr="008B08A4" w:rsidRDefault="002138CD">
      <w:pPr>
        <w:rPr>
          <w:lang w:val="en-GB"/>
        </w:rPr>
      </w:pPr>
      <w:r w:rsidRPr="008B08A4">
        <w:rPr>
          <w:lang w:val="en-GB"/>
        </w:rPr>
        <w:t xml:space="preserve">A segment is </w:t>
      </w:r>
      <w:r w:rsidR="00DD17C6" w:rsidRPr="008B08A4">
        <w:rPr>
          <w:lang w:val="en-GB"/>
        </w:rPr>
        <w:t>independent;</w:t>
      </w:r>
      <w:r w:rsidRPr="008B08A4">
        <w:rPr>
          <w:lang w:val="en-GB"/>
        </w:rPr>
        <w:t xml:space="preserve"> a goal always belongs to </w:t>
      </w:r>
      <w:r w:rsidR="00401C38">
        <w:rPr>
          <w:lang w:val="en-GB"/>
        </w:rPr>
        <w:t xml:space="preserve">a </w:t>
      </w:r>
      <w:r w:rsidRPr="008B08A4">
        <w:rPr>
          <w:lang w:val="en-GB"/>
        </w:rPr>
        <w:t>profile.</w:t>
      </w:r>
    </w:p>
    <w:p w14:paraId="4BF7ACCD" w14:textId="77777777" w:rsidR="002138CD" w:rsidRPr="008B08A4" w:rsidRDefault="002138CD">
      <w:pPr>
        <w:rPr>
          <w:lang w:val="en-GB"/>
        </w:rPr>
      </w:pPr>
    </w:p>
    <w:p w14:paraId="77AD186D" w14:textId="77777777" w:rsidR="002138CD" w:rsidRPr="008B08A4" w:rsidRDefault="002138CD">
      <w:pPr>
        <w:rPr>
          <w:b/>
          <w:bCs/>
          <w:lang w:val="en-GB"/>
        </w:rPr>
      </w:pPr>
    </w:p>
    <w:p w14:paraId="468EF346" w14:textId="77777777" w:rsidR="002138CD" w:rsidRPr="008B08A4" w:rsidRDefault="002138CD">
      <w:pPr>
        <w:rPr>
          <w:lang w:val="en-GB"/>
        </w:rPr>
      </w:pPr>
      <w:r w:rsidRPr="008B08A4">
        <w:rPr>
          <w:b/>
          <w:bCs/>
          <w:lang w:val="en-GB"/>
        </w:rPr>
        <w:t>Talend-Integration</w:t>
      </w:r>
    </w:p>
    <w:p w14:paraId="7517B0FF" w14:textId="77777777" w:rsidR="002138CD" w:rsidRPr="008B08A4" w:rsidRDefault="002138CD">
      <w:pPr>
        <w:rPr>
          <w:lang w:val="en-GB"/>
        </w:rPr>
      </w:pPr>
    </w:p>
    <w:p w14:paraId="28EE2E69" w14:textId="77777777" w:rsidR="002138CD" w:rsidRPr="008B08A4" w:rsidRDefault="002138CD">
      <w:pPr>
        <w:rPr>
          <w:lang w:val="en-GB"/>
        </w:rPr>
      </w:pPr>
      <w:r w:rsidRPr="008B08A4">
        <w:rPr>
          <w:lang w:val="en-GB"/>
        </w:rPr>
        <w:t>This component can be found in the palette under Business-&gt;Google</w:t>
      </w:r>
    </w:p>
    <w:p w14:paraId="54772AB7" w14:textId="4A84AA59" w:rsidR="002138CD" w:rsidRPr="008B08A4" w:rsidRDefault="00771D19">
      <w:pPr>
        <w:rPr>
          <w:lang w:val="en-GB"/>
        </w:rPr>
      </w:pPr>
      <w:r>
        <w:rPr>
          <w:lang w:val="en-GB"/>
        </w:rPr>
        <w:t>This component provides 8</w:t>
      </w:r>
      <w:bookmarkStart w:id="0" w:name="_GoBack"/>
      <w:bookmarkEnd w:id="0"/>
      <w:r w:rsidR="002138CD" w:rsidRPr="008B08A4">
        <w:rPr>
          <w:lang w:val="en-GB"/>
        </w:rPr>
        <w:t xml:space="preserve"> output flows and several return values (see section Output flows)</w:t>
      </w:r>
    </w:p>
    <w:p w14:paraId="7AAE8DA3" w14:textId="77777777" w:rsidR="002138CD" w:rsidRPr="008B08A4" w:rsidRDefault="002138CD">
      <w:pPr>
        <w:rPr>
          <w:lang w:val="en-GB"/>
        </w:rPr>
      </w:pPr>
    </w:p>
    <w:p w14:paraId="157C9A48" w14:textId="77777777" w:rsidR="002138CD" w:rsidRPr="008B08A4" w:rsidRDefault="002138CD">
      <w:pPr>
        <w:rPr>
          <w:lang w:val="en-GB"/>
        </w:rPr>
      </w:pPr>
      <w:r w:rsidRPr="008B08A4">
        <w:rPr>
          <w:b/>
          <w:bCs/>
          <w:lang w:val="en-GB"/>
        </w:rPr>
        <w:t>Parameters</w:t>
      </w:r>
    </w:p>
    <w:p w14:paraId="68377D91" w14:textId="77777777" w:rsidR="002138CD" w:rsidRPr="008B08A4" w:rsidRDefault="002138CD">
      <w:pPr>
        <w:rPr>
          <w:lang w:val="en-GB"/>
        </w:rPr>
      </w:pPr>
    </w:p>
    <w:p w14:paraId="33D91378" w14:textId="77777777" w:rsidR="002138CD" w:rsidRPr="008B08A4" w:rsidRDefault="002138CD">
      <w:pPr>
        <w:rPr>
          <w:lang w:val="en-GB"/>
        </w:rPr>
      </w:pPr>
      <w:bookmarkStart w:id="1" w:name="__DdeLink__477_376159004"/>
      <w:r w:rsidRPr="008B08A4">
        <w:rPr>
          <w:lang w:val="en-GB"/>
        </w:rPr>
        <w:t>Parameters</w:t>
      </w:r>
      <w:bookmarkEnd w:id="1"/>
      <w:r w:rsidRPr="008B08A4">
        <w:rPr>
          <w:lang w:val="en-GB"/>
        </w:rPr>
        <w:t xml:space="preserve"> to connect to Google Analytics (setup client)</w:t>
      </w:r>
    </w:p>
    <w:p w14:paraId="29CCBCBC" w14:textId="77777777" w:rsidR="002138CD" w:rsidRPr="008B08A4" w:rsidRDefault="002138CD">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6840"/>
      </w:tblGrid>
      <w:tr w:rsidR="002138CD" w:rsidRPr="008B08A4" w14:paraId="2B11E295" w14:textId="77777777">
        <w:tc>
          <w:tcPr>
            <w:tcW w:w="2805" w:type="dxa"/>
            <w:tcBorders>
              <w:top w:val="single" w:sz="1" w:space="0" w:color="000000"/>
              <w:left w:val="single" w:sz="1" w:space="0" w:color="000000"/>
              <w:bottom w:val="single" w:sz="1" w:space="0" w:color="000000"/>
            </w:tcBorders>
            <w:shd w:val="clear" w:color="auto" w:fill="E6E6FF"/>
          </w:tcPr>
          <w:p w14:paraId="2E713F7B" w14:textId="77777777" w:rsidR="002138CD" w:rsidRPr="008B08A4" w:rsidRDefault="002138CD">
            <w:pPr>
              <w:pStyle w:val="TableContents"/>
              <w:rPr>
                <w:b/>
                <w:bCs/>
                <w:lang w:val="en-GB"/>
              </w:rPr>
            </w:pPr>
            <w:r w:rsidRPr="008B08A4">
              <w:rPr>
                <w:b/>
                <w:bCs/>
                <w:lang w:val="en-GB"/>
              </w:rPr>
              <w:t>Property</w:t>
            </w:r>
          </w:p>
        </w:tc>
        <w:tc>
          <w:tcPr>
            <w:tcW w:w="6840" w:type="dxa"/>
            <w:tcBorders>
              <w:top w:val="single" w:sz="1" w:space="0" w:color="000000"/>
              <w:left w:val="single" w:sz="1" w:space="0" w:color="000000"/>
              <w:bottom w:val="single" w:sz="1" w:space="0" w:color="000000"/>
              <w:right w:val="single" w:sz="1" w:space="0" w:color="000000"/>
            </w:tcBorders>
            <w:shd w:val="clear" w:color="auto" w:fill="E6E6FF"/>
          </w:tcPr>
          <w:p w14:paraId="499D1A97" w14:textId="77777777" w:rsidR="002138CD" w:rsidRPr="008B08A4" w:rsidRDefault="002138CD">
            <w:pPr>
              <w:pStyle w:val="TableContents"/>
              <w:rPr>
                <w:lang w:val="en-GB"/>
              </w:rPr>
            </w:pPr>
            <w:r w:rsidRPr="008B08A4">
              <w:rPr>
                <w:b/>
                <w:bCs/>
                <w:lang w:val="en-GB"/>
              </w:rPr>
              <w:t>Content</w:t>
            </w:r>
          </w:p>
        </w:tc>
      </w:tr>
      <w:tr w:rsidR="002138CD" w:rsidRPr="008B08A4" w14:paraId="20A09735" w14:textId="77777777">
        <w:tc>
          <w:tcPr>
            <w:tcW w:w="2805" w:type="dxa"/>
            <w:tcBorders>
              <w:left w:val="single" w:sz="1" w:space="0" w:color="000000"/>
              <w:bottom w:val="single" w:sz="1" w:space="0" w:color="000000"/>
            </w:tcBorders>
            <w:shd w:val="clear" w:color="auto" w:fill="auto"/>
          </w:tcPr>
          <w:p w14:paraId="682E2BCB" w14:textId="77777777" w:rsidR="002138CD" w:rsidRPr="008B08A4" w:rsidRDefault="002138CD">
            <w:pPr>
              <w:pStyle w:val="TableContents"/>
              <w:rPr>
                <w:lang w:val="en-GB"/>
              </w:rPr>
            </w:pPr>
            <w:r w:rsidRPr="008B08A4">
              <w:rPr>
                <w:lang w:val="en-GB"/>
              </w:rPr>
              <w:t>Application Name</w:t>
            </w:r>
          </w:p>
        </w:tc>
        <w:tc>
          <w:tcPr>
            <w:tcW w:w="6840" w:type="dxa"/>
            <w:tcBorders>
              <w:left w:val="single" w:sz="1" w:space="0" w:color="000000"/>
              <w:bottom w:val="single" w:sz="1" w:space="0" w:color="000000"/>
              <w:right w:val="single" w:sz="1" w:space="0" w:color="000000"/>
            </w:tcBorders>
            <w:shd w:val="clear" w:color="auto" w:fill="auto"/>
          </w:tcPr>
          <w:p w14:paraId="4E52F764" w14:textId="77777777" w:rsidR="002138CD" w:rsidRPr="008B08A4" w:rsidRDefault="002138CD">
            <w:pPr>
              <w:pStyle w:val="TableContents"/>
              <w:rPr>
                <w:lang w:val="en-GB"/>
              </w:rPr>
            </w:pPr>
            <w:r w:rsidRPr="008B08A4">
              <w:rPr>
                <w:lang w:val="en-GB"/>
              </w:rPr>
              <w:t>Not necessary, but recommended by Google.</w:t>
            </w:r>
          </w:p>
          <w:p w14:paraId="5FE99FB4" w14:textId="77777777" w:rsidR="002138CD" w:rsidRPr="008B08A4" w:rsidRDefault="002138CD">
            <w:pPr>
              <w:pStyle w:val="TableContents"/>
              <w:rPr>
                <w:lang w:val="en-GB"/>
              </w:rPr>
            </w:pPr>
            <w:r w:rsidRPr="008B08A4">
              <w:rPr>
                <w:lang w:val="en-GB"/>
              </w:rPr>
              <w:t xml:space="preserve">Simple provide the name of your application gathering data. </w:t>
            </w:r>
            <w:r w:rsidRPr="008B08A4">
              <w:rPr>
                <w:b/>
                <w:bCs/>
                <w:i/>
                <w:iCs/>
                <w:lang w:val="en-GB"/>
              </w:rPr>
              <w:t>Required</w:t>
            </w:r>
          </w:p>
        </w:tc>
      </w:tr>
      <w:tr w:rsidR="002138CD" w:rsidRPr="008B08A4" w14:paraId="302F5564" w14:textId="77777777">
        <w:tc>
          <w:tcPr>
            <w:tcW w:w="2805" w:type="dxa"/>
            <w:tcBorders>
              <w:left w:val="single" w:sz="1" w:space="0" w:color="000000"/>
              <w:bottom w:val="single" w:sz="1" w:space="0" w:color="000000"/>
            </w:tcBorders>
            <w:shd w:val="clear" w:color="auto" w:fill="auto"/>
          </w:tcPr>
          <w:p w14:paraId="4BD5856C" w14:textId="77777777" w:rsidR="002138CD" w:rsidRPr="008B08A4" w:rsidRDefault="002138CD">
            <w:pPr>
              <w:pStyle w:val="TableContents"/>
              <w:rPr>
                <w:lang w:val="en-GB"/>
              </w:rPr>
            </w:pPr>
            <w:r w:rsidRPr="008B08A4">
              <w:rPr>
                <w:lang w:val="en-GB"/>
              </w:rPr>
              <w:t>Service Account Email</w:t>
            </w:r>
          </w:p>
        </w:tc>
        <w:tc>
          <w:tcPr>
            <w:tcW w:w="6840" w:type="dxa"/>
            <w:tcBorders>
              <w:left w:val="single" w:sz="1" w:space="0" w:color="000000"/>
              <w:bottom w:val="single" w:sz="1" w:space="0" w:color="000000"/>
              <w:right w:val="single" w:sz="1" w:space="0" w:color="000000"/>
            </w:tcBorders>
            <w:shd w:val="clear" w:color="auto" w:fill="auto"/>
          </w:tcPr>
          <w:p w14:paraId="596C70C7" w14:textId="77777777" w:rsidR="002138CD" w:rsidRPr="008B08A4" w:rsidRDefault="002138CD">
            <w:pPr>
              <w:pStyle w:val="TableContents"/>
              <w:rPr>
                <w:lang w:val="en-GB"/>
              </w:rPr>
            </w:pPr>
            <w:r w:rsidRPr="008B08A4">
              <w:rPr>
                <w:lang w:val="en-GB"/>
              </w:rPr>
              <w:t xml:space="preserve">The email address of the service account. </w:t>
            </w:r>
            <w:r w:rsidR="00CD0A34" w:rsidRPr="008B08A4">
              <w:rPr>
                <w:lang w:val="en-GB"/>
              </w:rPr>
              <w:t>Google creates this address</w:t>
            </w:r>
            <w:r w:rsidRPr="008B08A4">
              <w:rPr>
                <w:lang w:val="en-GB"/>
              </w:rPr>
              <w:t xml:space="preserve"> within the process of creating a service account.    </w:t>
            </w:r>
            <w:r w:rsidRPr="008B08A4">
              <w:rPr>
                <w:b/>
                <w:bCs/>
                <w:i/>
                <w:iCs/>
                <w:lang w:val="en-GB"/>
              </w:rPr>
              <w:t>Required</w:t>
            </w:r>
          </w:p>
        </w:tc>
      </w:tr>
      <w:tr w:rsidR="002138CD" w:rsidRPr="008B08A4" w14:paraId="26466604" w14:textId="77777777" w:rsidTr="00E31576">
        <w:tc>
          <w:tcPr>
            <w:tcW w:w="2805" w:type="dxa"/>
            <w:tcBorders>
              <w:left w:val="single" w:sz="1" w:space="0" w:color="000000"/>
              <w:bottom w:val="single" w:sz="2" w:space="0" w:color="000000"/>
            </w:tcBorders>
            <w:shd w:val="clear" w:color="auto" w:fill="auto"/>
          </w:tcPr>
          <w:p w14:paraId="22EBA1AA" w14:textId="77777777" w:rsidR="002138CD" w:rsidRPr="008B08A4" w:rsidRDefault="002138CD">
            <w:pPr>
              <w:pStyle w:val="TableContents"/>
              <w:rPr>
                <w:lang w:val="en-GB"/>
              </w:rPr>
            </w:pPr>
            <w:r w:rsidRPr="008B08A4">
              <w:rPr>
                <w:lang w:val="en-GB"/>
              </w:rPr>
              <w:t>Key File (*.p12)</w:t>
            </w:r>
          </w:p>
        </w:tc>
        <w:tc>
          <w:tcPr>
            <w:tcW w:w="6840" w:type="dxa"/>
            <w:tcBorders>
              <w:left w:val="single" w:sz="1" w:space="0" w:color="000000"/>
              <w:bottom w:val="single" w:sz="2" w:space="0" w:color="000000"/>
              <w:right w:val="single" w:sz="1" w:space="0" w:color="000000"/>
            </w:tcBorders>
            <w:shd w:val="clear" w:color="auto" w:fill="auto"/>
          </w:tcPr>
          <w:p w14:paraId="44A5C369" w14:textId="77777777" w:rsidR="002138CD" w:rsidRPr="008B08A4" w:rsidRDefault="002138CD">
            <w:pPr>
              <w:pStyle w:val="TableContents"/>
              <w:rPr>
                <w:lang w:val="en-GB"/>
              </w:rPr>
            </w:pPr>
            <w:r w:rsidRPr="008B08A4">
              <w:rPr>
                <w:lang w:val="en-GB"/>
              </w:rPr>
              <w:t xml:space="preserve">The Service Account Login works with private key file for authentication. In the process of creating a service account you download this file.    </w:t>
            </w:r>
            <w:r w:rsidRPr="008B08A4">
              <w:rPr>
                <w:b/>
                <w:bCs/>
                <w:i/>
                <w:iCs/>
                <w:lang w:val="en-GB"/>
              </w:rPr>
              <w:t>Required</w:t>
            </w:r>
          </w:p>
        </w:tc>
      </w:tr>
      <w:tr w:rsidR="00E31576" w:rsidRPr="008B08A4" w14:paraId="2B0E1381" w14:textId="77777777" w:rsidTr="00E31576">
        <w:tc>
          <w:tcPr>
            <w:tcW w:w="2805" w:type="dxa"/>
            <w:tcBorders>
              <w:top w:val="single" w:sz="2" w:space="0" w:color="000000"/>
              <w:left w:val="single" w:sz="2" w:space="0" w:color="000000"/>
              <w:bottom w:val="single" w:sz="2" w:space="0" w:color="000000"/>
              <w:right w:val="single" w:sz="2" w:space="0" w:color="000000"/>
            </w:tcBorders>
            <w:shd w:val="clear" w:color="auto" w:fill="auto"/>
          </w:tcPr>
          <w:p w14:paraId="61B4DD4B" w14:textId="652177B6" w:rsidR="00E31576" w:rsidRPr="008B08A4" w:rsidRDefault="00E31576" w:rsidP="00E31576">
            <w:pPr>
              <w:pStyle w:val="TableContents"/>
              <w:rPr>
                <w:lang w:val="en-GB"/>
              </w:rPr>
            </w:pPr>
            <w:r>
              <w:rPr>
                <w:lang w:val="en-GB"/>
              </w:rPr>
              <w:t>All schemas for all possible output flows</w:t>
            </w:r>
          </w:p>
        </w:tc>
        <w:tc>
          <w:tcPr>
            <w:tcW w:w="6840" w:type="dxa"/>
            <w:tcBorders>
              <w:top w:val="single" w:sz="2" w:space="0" w:color="000000"/>
              <w:left w:val="single" w:sz="2" w:space="0" w:color="000000"/>
              <w:bottom w:val="single" w:sz="2" w:space="0" w:color="000000"/>
              <w:right w:val="single" w:sz="2" w:space="0" w:color="000000"/>
            </w:tcBorders>
            <w:shd w:val="clear" w:color="auto" w:fill="auto"/>
          </w:tcPr>
          <w:p w14:paraId="729A7882" w14:textId="0B370E38" w:rsidR="00E31576" w:rsidRPr="008B08A4" w:rsidRDefault="00E31576">
            <w:pPr>
              <w:pStyle w:val="TableContents"/>
              <w:rPr>
                <w:lang w:val="en-GB"/>
              </w:rPr>
            </w:pPr>
            <w:r>
              <w:rPr>
                <w:lang w:val="en-GB"/>
              </w:rPr>
              <w:t>All schemas are read only. It could be helpful to have these schemas for building the database table schemas.</w:t>
            </w:r>
          </w:p>
        </w:tc>
      </w:tr>
    </w:tbl>
    <w:p w14:paraId="75C47D3E" w14:textId="77777777" w:rsidR="002138CD" w:rsidRPr="008B08A4" w:rsidRDefault="002138CD">
      <w:pPr>
        <w:rPr>
          <w:lang w:val="en-GB"/>
        </w:rPr>
      </w:pPr>
    </w:p>
    <w:p w14:paraId="0E05B2E8" w14:textId="77777777" w:rsidR="002138CD" w:rsidRPr="008B08A4" w:rsidRDefault="002138CD">
      <w:pPr>
        <w:rPr>
          <w:color w:val="FF0000"/>
          <w:lang w:val="en-GB"/>
        </w:rPr>
      </w:pPr>
    </w:p>
    <w:p w14:paraId="0BAD19AB" w14:textId="77777777" w:rsidR="002138CD" w:rsidRPr="008B08A4" w:rsidRDefault="002138CD">
      <w:pPr>
        <w:pageBreakBefore/>
        <w:rPr>
          <w:lang w:val="en-GB"/>
        </w:rPr>
      </w:pPr>
    </w:p>
    <w:p w14:paraId="0ABE6F1F" w14:textId="77777777" w:rsidR="002138CD" w:rsidRPr="008B08A4" w:rsidRDefault="002138CD">
      <w:pPr>
        <w:rPr>
          <w:lang w:val="en-GB"/>
        </w:rPr>
      </w:pPr>
      <w:r w:rsidRPr="008B08A4">
        <w:rPr>
          <w:b/>
          <w:bCs/>
          <w:lang w:val="en-GB"/>
        </w:rPr>
        <w:t>Advanced Option Parameters</w:t>
      </w:r>
    </w:p>
    <w:p w14:paraId="46B99C01" w14:textId="77777777" w:rsidR="002138CD" w:rsidRPr="008B08A4" w:rsidRDefault="002138CD">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60"/>
        <w:gridCol w:w="6885"/>
      </w:tblGrid>
      <w:tr w:rsidR="002138CD" w:rsidRPr="008B08A4" w14:paraId="7A2673B5" w14:textId="77777777">
        <w:tc>
          <w:tcPr>
            <w:tcW w:w="2760" w:type="dxa"/>
            <w:tcBorders>
              <w:top w:val="single" w:sz="1" w:space="0" w:color="000000"/>
              <w:left w:val="single" w:sz="1" w:space="0" w:color="000000"/>
              <w:bottom w:val="single" w:sz="1" w:space="0" w:color="000000"/>
            </w:tcBorders>
            <w:shd w:val="clear" w:color="auto" w:fill="E6E6FF"/>
          </w:tcPr>
          <w:p w14:paraId="59A29E7D" w14:textId="77777777" w:rsidR="002138CD" w:rsidRPr="008B08A4" w:rsidRDefault="002138CD">
            <w:pPr>
              <w:pStyle w:val="TableContents"/>
              <w:rPr>
                <w:b/>
                <w:bCs/>
                <w:lang w:val="en-GB"/>
              </w:rPr>
            </w:pPr>
            <w:r w:rsidRPr="008B08A4">
              <w:rPr>
                <w:b/>
                <w:bCs/>
                <w:lang w:val="en-GB"/>
              </w:rPr>
              <w:t>Property</w:t>
            </w:r>
          </w:p>
        </w:tc>
        <w:tc>
          <w:tcPr>
            <w:tcW w:w="6885" w:type="dxa"/>
            <w:tcBorders>
              <w:top w:val="single" w:sz="1" w:space="0" w:color="000000"/>
              <w:left w:val="single" w:sz="1" w:space="0" w:color="000000"/>
              <w:bottom w:val="single" w:sz="1" w:space="0" w:color="000000"/>
              <w:right w:val="single" w:sz="1" w:space="0" w:color="000000"/>
            </w:tcBorders>
            <w:shd w:val="clear" w:color="auto" w:fill="E6E6FF"/>
          </w:tcPr>
          <w:p w14:paraId="4EA7103B" w14:textId="77777777" w:rsidR="002138CD" w:rsidRPr="008B08A4" w:rsidRDefault="002138CD">
            <w:pPr>
              <w:pStyle w:val="TableContents"/>
              <w:rPr>
                <w:lang w:val="en-GB"/>
              </w:rPr>
            </w:pPr>
            <w:r w:rsidRPr="008B08A4">
              <w:rPr>
                <w:b/>
                <w:bCs/>
                <w:lang w:val="en-GB"/>
              </w:rPr>
              <w:t>Content</w:t>
            </w:r>
          </w:p>
        </w:tc>
      </w:tr>
      <w:tr w:rsidR="002138CD" w:rsidRPr="008B08A4" w14:paraId="4DAC9D23" w14:textId="77777777">
        <w:tc>
          <w:tcPr>
            <w:tcW w:w="2760" w:type="dxa"/>
            <w:tcBorders>
              <w:left w:val="single" w:sz="1" w:space="0" w:color="000000"/>
              <w:bottom w:val="single" w:sz="1" w:space="0" w:color="000000"/>
            </w:tcBorders>
            <w:shd w:val="clear" w:color="auto" w:fill="auto"/>
          </w:tcPr>
          <w:p w14:paraId="3031E383" w14:textId="77777777" w:rsidR="002138CD" w:rsidRPr="008B08A4" w:rsidRDefault="002138CD">
            <w:pPr>
              <w:pStyle w:val="TableContents"/>
              <w:rPr>
                <w:lang w:val="en-GB"/>
              </w:rPr>
            </w:pPr>
            <w:r w:rsidRPr="008B08A4">
              <w:rPr>
                <w:lang w:val="en-GB"/>
              </w:rPr>
              <w:t>Timeout in s</w:t>
            </w:r>
          </w:p>
        </w:tc>
        <w:tc>
          <w:tcPr>
            <w:tcW w:w="6885" w:type="dxa"/>
            <w:tcBorders>
              <w:left w:val="single" w:sz="1" w:space="0" w:color="000000"/>
              <w:bottom w:val="single" w:sz="1" w:space="0" w:color="000000"/>
              <w:right w:val="single" w:sz="1" w:space="0" w:color="000000"/>
            </w:tcBorders>
            <w:shd w:val="clear" w:color="auto" w:fill="auto"/>
          </w:tcPr>
          <w:p w14:paraId="04F1DCB4" w14:textId="77777777" w:rsidR="002138CD" w:rsidRPr="008B08A4" w:rsidRDefault="002138CD">
            <w:pPr>
              <w:pStyle w:val="TableContents"/>
              <w:rPr>
                <w:lang w:val="en-GB"/>
              </w:rPr>
            </w:pPr>
            <w:r w:rsidRPr="008B08A4">
              <w:rPr>
                <w:lang w:val="en-GB"/>
              </w:rPr>
              <w:t>How long should the component wait for getting the first result and fetching all result with one internal iteration</w:t>
            </w:r>
          </w:p>
        </w:tc>
      </w:tr>
      <w:tr w:rsidR="002138CD" w:rsidRPr="008B08A4" w14:paraId="505421B7" w14:textId="77777777">
        <w:tc>
          <w:tcPr>
            <w:tcW w:w="2760" w:type="dxa"/>
            <w:tcBorders>
              <w:left w:val="single" w:sz="1" w:space="0" w:color="000000"/>
              <w:bottom w:val="single" w:sz="1" w:space="0" w:color="000000"/>
            </w:tcBorders>
            <w:shd w:val="clear" w:color="auto" w:fill="auto"/>
          </w:tcPr>
          <w:p w14:paraId="721526F2" w14:textId="77777777" w:rsidR="002138CD" w:rsidRPr="008B08A4" w:rsidRDefault="002138CD">
            <w:pPr>
              <w:pStyle w:val="TableContents"/>
              <w:rPr>
                <w:lang w:val="en-GB"/>
              </w:rPr>
            </w:pPr>
            <w:r w:rsidRPr="008B08A4">
              <w:rPr>
                <w:lang w:val="en-GB"/>
              </w:rPr>
              <w:t>Static Time Offset (to past)</w:t>
            </w:r>
          </w:p>
        </w:tc>
        <w:tc>
          <w:tcPr>
            <w:tcW w:w="6885" w:type="dxa"/>
            <w:tcBorders>
              <w:left w:val="single" w:sz="1" w:space="0" w:color="000000"/>
              <w:bottom w:val="single" w:sz="1" w:space="0" w:color="000000"/>
              <w:right w:val="single" w:sz="1" w:space="0" w:color="000000"/>
            </w:tcBorders>
            <w:shd w:val="clear" w:color="auto" w:fill="auto"/>
          </w:tcPr>
          <w:p w14:paraId="30840CF3" w14:textId="77777777" w:rsidR="002138CD" w:rsidRPr="008B08A4" w:rsidRDefault="002138CD">
            <w:pPr>
              <w:pStyle w:val="TableContents"/>
              <w:rPr>
                <w:lang w:val="en-GB"/>
              </w:rPr>
            </w:pPr>
            <w:r w:rsidRPr="008B08A4">
              <w:rPr>
                <w:lang w:val="en-GB"/>
              </w:rPr>
              <w:t>Within the process of login, the component requests an access token and use the local time stamp (because these tokens will expire after a couple of seconds)</w:t>
            </w:r>
          </w:p>
          <w:p w14:paraId="54F183A5" w14:textId="77777777" w:rsidR="002138CD" w:rsidRPr="008B08A4" w:rsidRDefault="002138CD">
            <w:pPr>
              <w:pStyle w:val="TableContents"/>
              <w:rPr>
                <w:lang w:val="en-GB"/>
              </w:rPr>
            </w:pPr>
            <w:r w:rsidRPr="008B08A4">
              <w:rPr>
                <w:lang w:val="en-GB"/>
              </w:rPr>
              <w:t>Google rejects all request</w:t>
            </w:r>
            <w:r w:rsidR="00782C13">
              <w:rPr>
                <w:lang w:val="en-GB"/>
              </w:rPr>
              <w:t>s</w:t>
            </w:r>
            <w:r w:rsidRPr="008B08A4">
              <w:rPr>
                <w:lang w:val="en-GB"/>
              </w:rPr>
              <w:t xml:space="preserve"> to access tokens when the request is in the future compared to the timestamp in Google servers. If you experience such kind of problems, this options let the requests appear to be more in th</w:t>
            </w:r>
            <w:r w:rsidR="00782C13">
              <w:rPr>
                <w:lang w:val="en-GB"/>
              </w:rPr>
              <w:t>e past (5-10s was recognized as</w:t>
            </w:r>
            <w:r w:rsidRPr="008B08A4">
              <w:rPr>
                <w:lang w:val="en-GB"/>
              </w:rPr>
              <w:t xml:space="preserve"> good time shift)</w:t>
            </w:r>
          </w:p>
        </w:tc>
      </w:tr>
      <w:tr w:rsidR="002138CD" w:rsidRPr="008B08A4" w14:paraId="3D0468F9" w14:textId="77777777">
        <w:tc>
          <w:tcPr>
            <w:tcW w:w="2760" w:type="dxa"/>
            <w:tcBorders>
              <w:left w:val="single" w:sz="1" w:space="0" w:color="000000"/>
              <w:bottom w:val="single" w:sz="1" w:space="0" w:color="000000"/>
            </w:tcBorders>
            <w:shd w:val="clear" w:color="auto" w:fill="auto"/>
          </w:tcPr>
          <w:p w14:paraId="469E3BFA" w14:textId="77777777" w:rsidR="002138CD" w:rsidRPr="008B08A4" w:rsidRDefault="002138CD">
            <w:pPr>
              <w:pStyle w:val="TableContents"/>
              <w:rPr>
                <w:lang w:val="en-GB"/>
              </w:rPr>
            </w:pPr>
            <w:r w:rsidRPr="008B08A4">
              <w:rPr>
                <w:lang w:val="en-GB"/>
              </w:rPr>
              <w:t>Reuse Client for Iterations</w:t>
            </w:r>
          </w:p>
        </w:tc>
        <w:tc>
          <w:tcPr>
            <w:tcW w:w="6885" w:type="dxa"/>
            <w:tcBorders>
              <w:left w:val="single" w:sz="1" w:space="0" w:color="000000"/>
              <w:bottom w:val="single" w:sz="1" w:space="0" w:color="000000"/>
              <w:right w:val="single" w:sz="1" w:space="0" w:color="000000"/>
            </w:tcBorders>
            <w:shd w:val="clear" w:color="auto" w:fill="auto"/>
          </w:tcPr>
          <w:p w14:paraId="3F6FBF23" w14:textId="77777777" w:rsidR="002138CD" w:rsidRPr="008B08A4" w:rsidRDefault="002138CD">
            <w:pPr>
              <w:pStyle w:val="TableContents"/>
              <w:rPr>
                <w:lang w:val="en-GB"/>
              </w:rPr>
            </w:pPr>
            <w:r w:rsidRPr="008B08A4">
              <w:rPr>
                <w:lang w:val="en-GB"/>
              </w:rPr>
              <w:t>If you use this component in iterations it is strongly recommended to set this option. It saves time to authenticate unnecessary often and</w:t>
            </w:r>
            <w:r w:rsidR="00782C13">
              <w:rPr>
                <w:lang w:val="en-GB"/>
              </w:rPr>
              <w:t xml:space="preserve"> avoids problems because of maximum</w:t>
            </w:r>
            <w:r w:rsidRPr="008B08A4">
              <w:rPr>
                <w:lang w:val="en-GB"/>
              </w:rPr>
              <w:t xml:space="preserve"> amount of connects per time range.</w:t>
            </w:r>
          </w:p>
        </w:tc>
      </w:tr>
      <w:tr w:rsidR="002138CD" w:rsidRPr="008B08A4" w14:paraId="5BA58BFC" w14:textId="77777777">
        <w:tc>
          <w:tcPr>
            <w:tcW w:w="2760" w:type="dxa"/>
            <w:tcBorders>
              <w:left w:val="single" w:sz="1" w:space="0" w:color="000000"/>
              <w:bottom w:val="single" w:sz="1" w:space="0" w:color="000000"/>
            </w:tcBorders>
            <w:shd w:val="clear" w:color="auto" w:fill="auto"/>
          </w:tcPr>
          <w:p w14:paraId="6D3BE854" w14:textId="77777777" w:rsidR="002138CD" w:rsidRPr="008B08A4" w:rsidRDefault="002138CD">
            <w:pPr>
              <w:pStyle w:val="TableContents"/>
              <w:rPr>
                <w:lang w:val="en-GB"/>
              </w:rPr>
            </w:pPr>
            <w:r w:rsidRPr="008B08A4">
              <w:rPr>
                <w:lang w:val="en-GB"/>
              </w:rPr>
              <w:t>Distinct Name Extension</w:t>
            </w:r>
          </w:p>
        </w:tc>
        <w:tc>
          <w:tcPr>
            <w:tcW w:w="6885" w:type="dxa"/>
            <w:tcBorders>
              <w:left w:val="single" w:sz="1" w:space="0" w:color="000000"/>
              <w:bottom w:val="single" w:sz="1" w:space="0" w:color="000000"/>
              <w:right w:val="single" w:sz="1" w:space="0" w:color="000000"/>
            </w:tcBorders>
            <w:shd w:val="clear" w:color="auto" w:fill="auto"/>
          </w:tcPr>
          <w:p w14:paraId="2E4CD07C" w14:textId="77777777" w:rsidR="002138CD" w:rsidRPr="008B08A4" w:rsidRDefault="002138CD">
            <w:pPr>
              <w:pStyle w:val="TableContents"/>
              <w:rPr>
                <w:lang w:val="en-GB"/>
              </w:rPr>
            </w:pPr>
            <w:r w:rsidRPr="008B08A4">
              <w:rPr>
                <w:lang w:val="en-GB"/>
              </w:rPr>
              <w:t>The client will be kept with a automatically created name:</w:t>
            </w:r>
          </w:p>
          <w:p w14:paraId="53E6E329" w14:textId="77777777" w:rsidR="002138CD" w:rsidRPr="008B08A4" w:rsidRDefault="002138CD">
            <w:pPr>
              <w:pStyle w:val="TableContents"/>
              <w:rPr>
                <w:lang w:val="en-GB"/>
              </w:rPr>
            </w:pPr>
            <w:r w:rsidRPr="008B08A4">
              <w:rPr>
                <w:lang w:val="en-GB"/>
              </w:rPr>
              <w:t>Talend-Name-Component name + job name. In case this is not distinct enough, you can specify an additional extension to the name.</w:t>
            </w:r>
          </w:p>
        </w:tc>
      </w:tr>
    </w:tbl>
    <w:p w14:paraId="78F8388E" w14:textId="77777777" w:rsidR="002138CD" w:rsidRPr="008B08A4" w:rsidRDefault="002138CD">
      <w:pPr>
        <w:rPr>
          <w:lang w:val="en-GB"/>
        </w:rPr>
      </w:pPr>
    </w:p>
    <w:p w14:paraId="659EA302" w14:textId="77777777" w:rsidR="002138CD" w:rsidRPr="008B08A4" w:rsidRDefault="002138CD">
      <w:pPr>
        <w:rPr>
          <w:lang w:val="en-GB"/>
        </w:rPr>
      </w:pPr>
      <w:r w:rsidRPr="008B08A4">
        <w:rPr>
          <w:b/>
          <w:bCs/>
          <w:lang w:val="en-GB"/>
        </w:rPr>
        <w:t>Return values</w:t>
      </w:r>
    </w:p>
    <w:p w14:paraId="11E074A6" w14:textId="77777777" w:rsidR="002138CD" w:rsidRPr="008B08A4" w:rsidRDefault="002138CD">
      <w:pPr>
        <w:rPr>
          <w:lang w:val="en-GB"/>
        </w:rPr>
      </w:pPr>
      <w:bookmarkStart w:id="2"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2138CD" w:rsidRPr="008B08A4" w14:paraId="5AFBD5F5" w14:textId="77777777">
        <w:tc>
          <w:tcPr>
            <w:tcW w:w="4005" w:type="dxa"/>
            <w:tcBorders>
              <w:top w:val="single" w:sz="1" w:space="0" w:color="000000"/>
              <w:left w:val="single" w:sz="1" w:space="0" w:color="000000"/>
              <w:bottom w:val="single" w:sz="1" w:space="0" w:color="000000"/>
            </w:tcBorders>
            <w:shd w:val="clear" w:color="auto" w:fill="E6E6FF"/>
          </w:tcPr>
          <w:p w14:paraId="6AE7AD83" w14:textId="77777777" w:rsidR="002138CD" w:rsidRPr="008B08A4" w:rsidRDefault="002138CD">
            <w:pPr>
              <w:pStyle w:val="TableContents"/>
              <w:rPr>
                <w:b/>
                <w:bCs/>
                <w:lang w:val="en-GB"/>
              </w:rPr>
            </w:pPr>
            <w:r w:rsidRPr="008B08A4">
              <w:rPr>
                <w:b/>
                <w:bCs/>
                <w:lang w:val="en-GB"/>
              </w:rPr>
              <w:t>Return value</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54F8770B" w14:textId="77777777" w:rsidR="002138CD" w:rsidRPr="008B08A4" w:rsidRDefault="002138CD">
            <w:pPr>
              <w:pStyle w:val="TableContents"/>
              <w:rPr>
                <w:lang w:val="en-GB"/>
              </w:rPr>
            </w:pPr>
            <w:r w:rsidRPr="008B08A4">
              <w:rPr>
                <w:b/>
                <w:bCs/>
                <w:lang w:val="en-GB"/>
              </w:rPr>
              <w:t>Content</w:t>
            </w:r>
          </w:p>
        </w:tc>
      </w:tr>
      <w:tr w:rsidR="002138CD" w:rsidRPr="008B08A4" w14:paraId="775A7B2E" w14:textId="77777777">
        <w:tc>
          <w:tcPr>
            <w:tcW w:w="4005" w:type="dxa"/>
            <w:tcBorders>
              <w:left w:val="single" w:sz="1" w:space="0" w:color="000000"/>
              <w:bottom w:val="single" w:sz="1" w:space="0" w:color="000000"/>
            </w:tcBorders>
            <w:shd w:val="clear" w:color="auto" w:fill="auto"/>
          </w:tcPr>
          <w:p w14:paraId="0A4C069A" w14:textId="77777777" w:rsidR="002138CD" w:rsidRPr="008B08A4" w:rsidRDefault="002138CD">
            <w:pPr>
              <w:pStyle w:val="TableContents"/>
              <w:rPr>
                <w:lang w:val="en-GB"/>
              </w:rPr>
            </w:pPr>
            <w:r w:rsidRPr="008B08A4">
              <w:rPr>
                <w:lang w:val="en-GB"/>
              </w:rPr>
              <w:t>ERROR_MESSAGE</w:t>
            </w:r>
          </w:p>
        </w:tc>
        <w:tc>
          <w:tcPr>
            <w:tcW w:w="5640" w:type="dxa"/>
            <w:tcBorders>
              <w:left w:val="single" w:sz="1" w:space="0" w:color="000000"/>
              <w:bottom w:val="single" w:sz="1" w:space="0" w:color="000000"/>
              <w:right w:val="single" w:sz="1" w:space="0" w:color="000000"/>
            </w:tcBorders>
            <w:shd w:val="clear" w:color="auto" w:fill="auto"/>
          </w:tcPr>
          <w:p w14:paraId="21A5F952" w14:textId="77777777" w:rsidR="002138CD" w:rsidRPr="008B08A4" w:rsidRDefault="002138CD">
            <w:pPr>
              <w:pStyle w:val="TableContents"/>
              <w:rPr>
                <w:lang w:val="en-GB"/>
              </w:rPr>
            </w:pPr>
            <w:r w:rsidRPr="008B08A4">
              <w:rPr>
                <w:lang w:val="en-GB"/>
              </w:rPr>
              <w:t>Last error message</w:t>
            </w:r>
          </w:p>
        </w:tc>
      </w:tr>
      <w:tr w:rsidR="002138CD" w:rsidRPr="008B08A4" w14:paraId="3ABEBEEE" w14:textId="77777777">
        <w:tc>
          <w:tcPr>
            <w:tcW w:w="4005" w:type="dxa"/>
            <w:tcBorders>
              <w:left w:val="single" w:sz="1" w:space="0" w:color="000000"/>
              <w:bottom w:val="single" w:sz="1" w:space="0" w:color="000000"/>
            </w:tcBorders>
            <w:shd w:val="clear" w:color="auto" w:fill="auto"/>
          </w:tcPr>
          <w:p w14:paraId="65347CFC" w14:textId="77777777" w:rsidR="002138CD" w:rsidRPr="008B08A4" w:rsidRDefault="002138CD">
            <w:pPr>
              <w:pStyle w:val="TableContents"/>
              <w:rPr>
                <w:lang w:val="en-GB"/>
              </w:rPr>
            </w:pPr>
            <w:r w:rsidRPr="008B08A4">
              <w:rPr>
                <w:lang w:val="en-GB"/>
              </w:rPr>
              <w:t>ACCOUNTS_NB_LINE</w:t>
            </w:r>
          </w:p>
        </w:tc>
        <w:tc>
          <w:tcPr>
            <w:tcW w:w="5640" w:type="dxa"/>
            <w:tcBorders>
              <w:left w:val="single" w:sz="1" w:space="0" w:color="000000"/>
              <w:bottom w:val="single" w:sz="1" w:space="0" w:color="000000"/>
              <w:right w:val="single" w:sz="1" w:space="0" w:color="000000"/>
            </w:tcBorders>
            <w:shd w:val="clear" w:color="auto" w:fill="auto"/>
          </w:tcPr>
          <w:p w14:paraId="29ABB154" w14:textId="77777777" w:rsidR="002138CD" w:rsidRPr="008B08A4" w:rsidRDefault="002138CD">
            <w:pPr>
              <w:pStyle w:val="TableContents"/>
              <w:rPr>
                <w:lang w:val="en-GB"/>
              </w:rPr>
            </w:pPr>
            <w:r w:rsidRPr="008B08A4">
              <w:rPr>
                <w:lang w:val="en-GB"/>
              </w:rPr>
              <w:t>Number of accounts</w:t>
            </w:r>
          </w:p>
        </w:tc>
      </w:tr>
      <w:tr w:rsidR="002138CD" w:rsidRPr="008B08A4" w14:paraId="1B199AA3" w14:textId="77777777">
        <w:tc>
          <w:tcPr>
            <w:tcW w:w="4005" w:type="dxa"/>
            <w:tcBorders>
              <w:left w:val="single" w:sz="1" w:space="0" w:color="000000"/>
              <w:bottom w:val="single" w:sz="1" w:space="0" w:color="000000"/>
            </w:tcBorders>
            <w:shd w:val="clear" w:color="auto" w:fill="auto"/>
          </w:tcPr>
          <w:p w14:paraId="42AF7B04" w14:textId="77777777" w:rsidR="002138CD" w:rsidRPr="008B08A4" w:rsidRDefault="002138CD">
            <w:pPr>
              <w:pStyle w:val="TableContents"/>
              <w:rPr>
                <w:lang w:val="en-GB"/>
              </w:rPr>
            </w:pPr>
            <w:r w:rsidRPr="008B08A4">
              <w:rPr>
                <w:lang w:val="en-GB"/>
              </w:rPr>
              <w:t>WEBPROPERTIES_NB_LINE</w:t>
            </w:r>
          </w:p>
        </w:tc>
        <w:tc>
          <w:tcPr>
            <w:tcW w:w="5640" w:type="dxa"/>
            <w:tcBorders>
              <w:left w:val="single" w:sz="1" w:space="0" w:color="000000"/>
              <w:bottom w:val="single" w:sz="1" w:space="0" w:color="000000"/>
              <w:right w:val="single" w:sz="1" w:space="0" w:color="000000"/>
            </w:tcBorders>
            <w:shd w:val="clear" w:color="auto" w:fill="auto"/>
          </w:tcPr>
          <w:p w14:paraId="610F1806" w14:textId="77777777" w:rsidR="002138CD" w:rsidRPr="008B08A4" w:rsidRDefault="002138CD">
            <w:pPr>
              <w:pStyle w:val="TableContents"/>
              <w:rPr>
                <w:lang w:val="en-GB"/>
              </w:rPr>
            </w:pPr>
            <w:r w:rsidRPr="008B08A4">
              <w:rPr>
                <w:lang w:val="en-GB"/>
              </w:rPr>
              <w:t>Number of web properties.</w:t>
            </w:r>
          </w:p>
        </w:tc>
      </w:tr>
      <w:tr w:rsidR="002138CD" w:rsidRPr="008B08A4" w14:paraId="5F483960" w14:textId="77777777">
        <w:tc>
          <w:tcPr>
            <w:tcW w:w="4005" w:type="dxa"/>
            <w:tcBorders>
              <w:left w:val="single" w:sz="1" w:space="0" w:color="000000"/>
              <w:bottom w:val="single" w:sz="1" w:space="0" w:color="000000"/>
            </w:tcBorders>
            <w:shd w:val="clear" w:color="auto" w:fill="auto"/>
          </w:tcPr>
          <w:p w14:paraId="404E2DBD" w14:textId="77777777" w:rsidR="002138CD" w:rsidRPr="008B08A4" w:rsidRDefault="002138CD">
            <w:pPr>
              <w:pStyle w:val="TableContents"/>
              <w:rPr>
                <w:lang w:val="en-GB"/>
              </w:rPr>
            </w:pPr>
            <w:r w:rsidRPr="008B08A4">
              <w:rPr>
                <w:lang w:val="en-GB"/>
              </w:rPr>
              <w:t>PROFILES_NB_LINE</w:t>
            </w:r>
          </w:p>
        </w:tc>
        <w:tc>
          <w:tcPr>
            <w:tcW w:w="5640" w:type="dxa"/>
            <w:tcBorders>
              <w:left w:val="single" w:sz="1" w:space="0" w:color="000000"/>
              <w:bottom w:val="single" w:sz="1" w:space="0" w:color="000000"/>
              <w:right w:val="single" w:sz="1" w:space="0" w:color="000000"/>
            </w:tcBorders>
            <w:shd w:val="clear" w:color="auto" w:fill="auto"/>
          </w:tcPr>
          <w:p w14:paraId="123D934A" w14:textId="77777777" w:rsidR="002138CD" w:rsidRPr="008B08A4" w:rsidRDefault="002138CD">
            <w:pPr>
              <w:pStyle w:val="TableContents"/>
              <w:rPr>
                <w:lang w:val="en-GB"/>
              </w:rPr>
            </w:pPr>
            <w:r w:rsidRPr="008B08A4">
              <w:rPr>
                <w:lang w:val="en-GB"/>
              </w:rPr>
              <w:t>Number of profiles.</w:t>
            </w:r>
          </w:p>
        </w:tc>
      </w:tr>
      <w:tr w:rsidR="002138CD" w:rsidRPr="008B08A4" w14:paraId="78DF9817" w14:textId="77777777">
        <w:tc>
          <w:tcPr>
            <w:tcW w:w="4005" w:type="dxa"/>
            <w:tcBorders>
              <w:left w:val="single" w:sz="1" w:space="0" w:color="000000"/>
              <w:bottom w:val="single" w:sz="1" w:space="0" w:color="000000"/>
            </w:tcBorders>
            <w:shd w:val="clear" w:color="auto" w:fill="auto"/>
          </w:tcPr>
          <w:p w14:paraId="70CDFA41" w14:textId="77777777" w:rsidR="002138CD" w:rsidRPr="008B08A4" w:rsidRDefault="002138CD">
            <w:pPr>
              <w:pStyle w:val="TableContents"/>
              <w:rPr>
                <w:lang w:val="en-GB"/>
              </w:rPr>
            </w:pPr>
            <w:r w:rsidRPr="008B08A4">
              <w:rPr>
                <w:lang w:val="en-GB"/>
              </w:rPr>
              <w:t>SEGMENTS_NB_LINE</w:t>
            </w:r>
          </w:p>
        </w:tc>
        <w:tc>
          <w:tcPr>
            <w:tcW w:w="5640" w:type="dxa"/>
            <w:tcBorders>
              <w:left w:val="single" w:sz="1" w:space="0" w:color="000000"/>
              <w:bottom w:val="single" w:sz="1" w:space="0" w:color="000000"/>
              <w:right w:val="single" w:sz="1" w:space="0" w:color="000000"/>
            </w:tcBorders>
            <w:shd w:val="clear" w:color="auto" w:fill="auto"/>
          </w:tcPr>
          <w:p w14:paraId="29067C69" w14:textId="77777777" w:rsidR="002138CD" w:rsidRPr="008B08A4" w:rsidRDefault="002138CD">
            <w:pPr>
              <w:pStyle w:val="TableContents"/>
              <w:rPr>
                <w:lang w:val="en-GB"/>
              </w:rPr>
            </w:pPr>
            <w:r w:rsidRPr="008B08A4">
              <w:rPr>
                <w:lang w:val="en-GB"/>
              </w:rPr>
              <w:t>Number of segments</w:t>
            </w:r>
          </w:p>
        </w:tc>
      </w:tr>
      <w:tr w:rsidR="002138CD" w:rsidRPr="008B08A4" w14:paraId="0878AA80" w14:textId="77777777">
        <w:tc>
          <w:tcPr>
            <w:tcW w:w="4005" w:type="dxa"/>
            <w:tcBorders>
              <w:left w:val="single" w:sz="1" w:space="0" w:color="000000"/>
              <w:bottom w:val="single" w:sz="1" w:space="0" w:color="000000"/>
            </w:tcBorders>
            <w:shd w:val="clear" w:color="auto" w:fill="auto"/>
          </w:tcPr>
          <w:p w14:paraId="34DAA34A" w14:textId="77777777" w:rsidR="002138CD" w:rsidRPr="008B08A4" w:rsidRDefault="002138CD">
            <w:pPr>
              <w:pStyle w:val="TableContents"/>
              <w:rPr>
                <w:lang w:val="en-GB"/>
              </w:rPr>
            </w:pPr>
            <w:r w:rsidRPr="008B08A4">
              <w:rPr>
                <w:lang w:val="en-GB"/>
              </w:rPr>
              <w:t>GOALS_NB_LINE</w:t>
            </w:r>
          </w:p>
        </w:tc>
        <w:tc>
          <w:tcPr>
            <w:tcW w:w="5640" w:type="dxa"/>
            <w:tcBorders>
              <w:left w:val="single" w:sz="1" w:space="0" w:color="000000"/>
              <w:bottom w:val="single" w:sz="1" w:space="0" w:color="000000"/>
              <w:right w:val="single" w:sz="1" w:space="0" w:color="000000"/>
            </w:tcBorders>
            <w:shd w:val="clear" w:color="auto" w:fill="auto"/>
          </w:tcPr>
          <w:p w14:paraId="42B72E51" w14:textId="77777777" w:rsidR="002138CD" w:rsidRPr="008B08A4" w:rsidRDefault="002138CD">
            <w:pPr>
              <w:pStyle w:val="TableContents"/>
              <w:rPr>
                <w:lang w:val="en-GB"/>
              </w:rPr>
            </w:pPr>
            <w:r w:rsidRPr="008B08A4">
              <w:rPr>
                <w:lang w:val="en-GB"/>
              </w:rPr>
              <w:t>Number of goals</w:t>
            </w:r>
          </w:p>
        </w:tc>
      </w:tr>
      <w:tr w:rsidR="002138CD" w:rsidRPr="008B08A4" w14:paraId="3BC13435" w14:textId="77777777">
        <w:tc>
          <w:tcPr>
            <w:tcW w:w="4005" w:type="dxa"/>
            <w:tcBorders>
              <w:left w:val="single" w:sz="1" w:space="0" w:color="000000"/>
              <w:bottom w:val="single" w:sz="1" w:space="0" w:color="000000"/>
            </w:tcBorders>
            <w:shd w:val="clear" w:color="auto" w:fill="auto"/>
          </w:tcPr>
          <w:p w14:paraId="1831B882" w14:textId="77777777" w:rsidR="002138CD" w:rsidRPr="008B08A4" w:rsidRDefault="002138CD">
            <w:pPr>
              <w:pStyle w:val="TableContents"/>
              <w:rPr>
                <w:lang w:val="en-GB"/>
              </w:rPr>
            </w:pPr>
            <w:r w:rsidRPr="008B08A4">
              <w:rPr>
                <w:lang w:val="en-GB"/>
              </w:rPr>
              <w:t>GOAL_URL_DEST_STEPS</w:t>
            </w:r>
          </w:p>
        </w:tc>
        <w:tc>
          <w:tcPr>
            <w:tcW w:w="5640" w:type="dxa"/>
            <w:tcBorders>
              <w:left w:val="single" w:sz="1" w:space="0" w:color="000000"/>
              <w:bottom w:val="single" w:sz="1" w:space="0" w:color="000000"/>
              <w:right w:val="single" w:sz="1" w:space="0" w:color="000000"/>
            </w:tcBorders>
            <w:shd w:val="clear" w:color="auto" w:fill="auto"/>
          </w:tcPr>
          <w:p w14:paraId="46801C0F" w14:textId="77777777" w:rsidR="002138CD" w:rsidRPr="008B08A4" w:rsidRDefault="002138CD">
            <w:pPr>
              <w:pStyle w:val="TableContents"/>
              <w:rPr>
                <w:lang w:val="en-GB"/>
              </w:rPr>
            </w:pPr>
            <w:r w:rsidRPr="008B08A4">
              <w:rPr>
                <w:lang w:val="en-GB"/>
              </w:rPr>
              <w:t>Number of URL destination steps belongs to goals</w:t>
            </w:r>
          </w:p>
        </w:tc>
      </w:tr>
      <w:tr w:rsidR="002138CD" w:rsidRPr="008B08A4" w14:paraId="231BF7E4" w14:textId="77777777" w:rsidTr="007B2B55">
        <w:tc>
          <w:tcPr>
            <w:tcW w:w="4005" w:type="dxa"/>
            <w:tcBorders>
              <w:left w:val="single" w:sz="1" w:space="0" w:color="000000"/>
              <w:bottom w:val="single" w:sz="2" w:space="0" w:color="000000"/>
            </w:tcBorders>
            <w:shd w:val="clear" w:color="auto" w:fill="auto"/>
          </w:tcPr>
          <w:p w14:paraId="7DFC970A" w14:textId="77777777" w:rsidR="002138CD" w:rsidRPr="008B08A4" w:rsidRDefault="002138CD">
            <w:pPr>
              <w:pStyle w:val="TableContents"/>
              <w:rPr>
                <w:lang w:val="en-GB"/>
              </w:rPr>
            </w:pPr>
            <w:r w:rsidRPr="008B08A4">
              <w:rPr>
                <w:lang w:val="en-GB"/>
              </w:rPr>
              <w:t>GOAL_EVENT_CONDITIONS</w:t>
            </w:r>
          </w:p>
        </w:tc>
        <w:tc>
          <w:tcPr>
            <w:tcW w:w="5640" w:type="dxa"/>
            <w:tcBorders>
              <w:left w:val="single" w:sz="1" w:space="0" w:color="000000"/>
              <w:bottom w:val="single" w:sz="2" w:space="0" w:color="000000"/>
              <w:right w:val="single" w:sz="1" w:space="0" w:color="000000"/>
            </w:tcBorders>
            <w:shd w:val="clear" w:color="auto" w:fill="auto"/>
          </w:tcPr>
          <w:p w14:paraId="5E3B46E7" w14:textId="77777777" w:rsidR="002138CD" w:rsidRPr="008B08A4" w:rsidRDefault="002138CD">
            <w:pPr>
              <w:pStyle w:val="TableContents"/>
              <w:rPr>
                <w:lang w:val="en-GB"/>
              </w:rPr>
            </w:pPr>
            <w:r w:rsidRPr="008B08A4">
              <w:rPr>
                <w:lang w:val="en-GB"/>
              </w:rPr>
              <w:t>Number of event conditions belongs to goals</w:t>
            </w:r>
          </w:p>
        </w:tc>
      </w:tr>
      <w:tr w:rsidR="00B347EA" w:rsidRPr="008B08A4" w14:paraId="56244BC6" w14:textId="77777777" w:rsidTr="007B2B55">
        <w:tc>
          <w:tcPr>
            <w:tcW w:w="4005" w:type="dxa"/>
            <w:tcBorders>
              <w:top w:val="single" w:sz="2" w:space="0" w:color="000000"/>
              <w:left w:val="single" w:sz="2" w:space="0" w:color="000000"/>
              <w:bottom w:val="single" w:sz="2" w:space="0" w:color="000000"/>
              <w:right w:val="single" w:sz="2" w:space="0" w:color="000000"/>
            </w:tcBorders>
            <w:shd w:val="clear" w:color="auto" w:fill="auto"/>
          </w:tcPr>
          <w:p w14:paraId="149741D1" w14:textId="5208C061" w:rsidR="00B347EA" w:rsidRPr="008B08A4" w:rsidRDefault="00875D23">
            <w:pPr>
              <w:pStyle w:val="TableContents"/>
              <w:rPr>
                <w:lang w:val="en-GB"/>
              </w:rPr>
            </w:pPr>
            <w:r>
              <w:rPr>
                <w:lang w:val="en-GB"/>
              </w:rPr>
              <w:t>REPORT_COLUMNS_NB_LINE</w:t>
            </w:r>
          </w:p>
        </w:tc>
        <w:tc>
          <w:tcPr>
            <w:tcW w:w="5640" w:type="dxa"/>
            <w:tcBorders>
              <w:top w:val="single" w:sz="2" w:space="0" w:color="000000"/>
              <w:left w:val="single" w:sz="2" w:space="0" w:color="000000"/>
              <w:bottom w:val="single" w:sz="2" w:space="0" w:color="000000"/>
              <w:right w:val="single" w:sz="2" w:space="0" w:color="000000"/>
            </w:tcBorders>
            <w:shd w:val="clear" w:color="auto" w:fill="auto"/>
          </w:tcPr>
          <w:p w14:paraId="09C498BD" w14:textId="23BB0349" w:rsidR="00B347EA" w:rsidRPr="008B08A4" w:rsidRDefault="00875D23">
            <w:pPr>
              <w:pStyle w:val="TableContents"/>
              <w:rPr>
                <w:lang w:val="en-GB"/>
              </w:rPr>
            </w:pPr>
            <w:r>
              <w:rPr>
                <w:lang w:val="en-GB"/>
              </w:rPr>
              <w:t>Number of column (dimensions and metrics) metadata records</w:t>
            </w:r>
          </w:p>
        </w:tc>
      </w:tr>
      <w:bookmarkEnd w:id="2"/>
    </w:tbl>
    <w:p w14:paraId="0301B5DB" w14:textId="36506E29" w:rsidR="009F6CF6" w:rsidRDefault="009F6CF6">
      <w:pPr>
        <w:rPr>
          <w:lang w:val="en-GB"/>
        </w:rPr>
      </w:pPr>
    </w:p>
    <w:p w14:paraId="469EE0F4" w14:textId="77777777" w:rsidR="009F6CF6" w:rsidRDefault="009F6CF6">
      <w:pPr>
        <w:widowControl/>
        <w:suppressAutoHyphens w:val="0"/>
        <w:rPr>
          <w:lang w:val="en-GB"/>
        </w:rPr>
      </w:pPr>
      <w:r>
        <w:rPr>
          <w:lang w:val="en-GB"/>
        </w:rPr>
        <w:br w:type="page"/>
      </w:r>
    </w:p>
    <w:p w14:paraId="1664DBC9" w14:textId="77777777" w:rsidR="002138CD" w:rsidRPr="008B08A4" w:rsidRDefault="002138CD">
      <w:pPr>
        <w:rPr>
          <w:lang w:val="en-GB"/>
        </w:rPr>
      </w:pPr>
    </w:p>
    <w:p w14:paraId="73AA45BB" w14:textId="77777777" w:rsidR="002138CD" w:rsidRPr="008B08A4" w:rsidRDefault="002138CD">
      <w:pPr>
        <w:rPr>
          <w:lang w:val="en-GB"/>
        </w:rPr>
      </w:pPr>
      <w:r w:rsidRPr="008B08A4">
        <w:rPr>
          <w:b/>
          <w:bCs/>
          <w:lang w:val="en-GB"/>
        </w:rPr>
        <w:t>Output flows</w:t>
      </w:r>
    </w:p>
    <w:p w14:paraId="66421976" w14:textId="77777777" w:rsidR="002138CD" w:rsidRPr="008B08A4" w:rsidRDefault="002138CD">
      <w:pPr>
        <w:rPr>
          <w:lang w:val="en-GB"/>
        </w:rPr>
      </w:pPr>
    </w:p>
    <w:p w14:paraId="10D79E75" w14:textId="77777777" w:rsidR="002138CD" w:rsidRPr="008B08A4" w:rsidRDefault="002138CD">
      <w:pPr>
        <w:rPr>
          <w:lang w:val="en-GB"/>
        </w:rPr>
      </w:pPr>
      <w:r w:rsidRPr="008B08A4">
        <w:rPr>
          <w:lang w:val="en-GB"/>
        </w:rPr>
        <w:t xml:space="preserve">The output flows have fixed schemas. The schema columns are completely defined with key, nullable and length. Because of the </w:t>
      </w:r>
      <w:r w:rsidR="00782C13" w:rsidRPr="008B08A4">
        <w:rPr>
          <w:lang w:val="en-GB"/>
        </w:rPr>
        <w:t>well-defined</w:t>
      </w:r>
      <w:r w:rsidRPr="008B08A4">
        <w:rPr>
          <w:lang w:val="en-GB"/>
        </w:rPr>
        <w:t xml:space="preserve"> schemas, the flows can direct connected to database output components with the option to create the tables.</w:t>
      </w:r>
    </w:p>
    <w:p w14:paraId="3AE6B922" w14:textId="77777777" w:rsidR="002138CD" w:rsidRPr="008B08A4" w:rsidRDefault="002138CD">
      <w:pPr>
        <w:rPr>
          <w:lang w:val="en-GB"/>
        </w:rPr>
      </w:pPr>
    </w:p>
    <w:p w14:paraId="405923E5" w14:textId="77777777" w:rsidR="002138CD" w:rsidRPr="008B08A4" w:rsidRDefault="002138CD">
      <w:pPr>
        <w:rPr>
          <w:lang w:val="en-GB"/>
        </w:rPr>
      </w:pPr>
      <w:r w:rsidRPr="008B08A4">
        <w:rPr>
          <w:i/>
          <w:iCs/>
          <w:sz w:val="26"/>
          <w:szCs w:val="26"/>
          <w:u w:val="single"/>
          <w:lang w:val="en-GB"/>
        </w:rPr>
        <w:t>Output flow: Accounts</w:t>
      </w:r>
    </w:p>
    <w:p w14:paraId="36C2DA2A" w14:textId="77777777" w:rsidR="002138CD" w:rsidRPr="008B08A4" w:rsidRDefault="002138CD">
      <w:pPr>
        <w:rPr>
          <w:lang w:val="en-GB"/>
        </w:rPr>
      </w:pPr>
      <w:bookmarkStart w:id="3" w:name="__DdeLink__430_1356840935"/>
      <w:bookmarkStart w:id="4" w:name="__DdeLink__421_1356840935"/>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0B67B97D" w14:textId="77777777" w:rsidTr="009F6CF6">
        <w:tc>
          <w:tcPr>
            <w:tcW w:w="3807" w:type="dxa"/>
            <w:shd w:val="clear" w:color="auto" w:fill="E6E6FF"/>
          </w:tcPr>
          <w:p w14:paraId="6C384C28"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46CE7EA3"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7ADD0076" w14:textId="77777777" w:rsidR="002138CD" w:rsidRPr="008B08A4" w:rsidRDefault="00A12299">
            <w:pPr>
              <w:pStyle w:val="TableContents"/>
              <w:rPr>
                <w:lang w:val="en-GB"/>
              </w:rPr>
            </w:pPr>
            <w:r w:rsidRPr="008B08A4">
              <w:rPr>
                <w:b/>
                <w:bCs/>
                <w:lang w:val="en-GB"/>
              </w:rPr>
              <w:t>Description</w:t>
            </w:r>
          </w:p>
        </w:tc>
      </w:tr>
      <w:tr w:rsidR="002138CD" w:rsidRPr="008B08A4" w14:paraId="62980B16" w14:textId="77777777" w:rsidTr="009F6CF6">
        <w:tc>
          <w:tcPr>
            <w:tcW w:w="3807" w:type="dxa"/>
            <w:shd w:val="clear" w:color="auto" w:fill="auto"/>
          </w:tcPr>
          <w:p w14:paraId="2543A563"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2F2C8A8D"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5ACC16EB" w14:textId="77777777" w:rsidR="002138CD" w:rsidRPr="008B08A4" w:rsidRDefault="002138CD">
            <w:pPr>
              <w:pStyle w:val="TableContents"/>
              <w:rPr>
                <w:lang w:val="en-GB"/>
              </w:rPr>
            </w:pPr>
            <w:r w:rsidRPr="008B08A4">
              <w:rPr>
                <w:lang w:val="en-GB"/>
              </w:rPr>
              <w:t>Primary key</w:t>
            </w:r>
          </w:p>
        </w:tc>
      </w:tr>
      <w:tr w:rsidR="002138CD" w:rsidRPr="008B08A4" w14:paraId="71CEEE3A" w14:textId="77777777" w:rsidTr="009F6CF6">
        <w:tc>
          <w:tcPr>
            <w:tcW w:w="3807" w:type="dxa"/>
            <w:shd w:val="clear" w:color="auto" w:fill="auto"/>
          </w:tcPr>
          <w:p w14:paraId="7DEE4366" w14:textId="77777777" w:rsidR="002138CD" w:rsidRPr="008B08A4" w:rsidRDefault="002138CD">
            <w:pPr>
              <w:pStyle w:val="TableContents"/>
              <w:rPr>
                <w:lang w:val="en-GB"/>
              </w:rPr>
            </w:pPr>
            <w:r w:rsidRPr="008B08A4">
              <w:rPr>
                <w:lang w:val="en-GB"/>
              </w:rPr>
              <w:t>ACCOUNT_NAME</w:t>
            </w:r>
          </w:p>
        </w:tc>
        <w:tc>
          <w:tcPr>
            <w:tcW w:w="850" w:type="dxa"/>
            <w:shd w:val="clear" w:color="auto" w:fill="auto"/>
          </w:tcPr>
          <w:p w14:paraId="389C9C4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6B247CA6" w14:textId="77777777" w:rsidR="002138CD" w:rsidRPr="008B08A4" w:rsidRDefault="002138CD">
            <w:pPr>
              <w:pStyle w:val="TableContents"/>
              <w:rPr>
                <w:lang w:val="en-GB"/>
              </w:rPr>
            </w:pPr>
            <w:r w:rsidRPr="008B08A4">
              <w:rPr>
                <w:lang w:val="en-GB"/>
              </w:rPr>
              <w:t>Name</w:t>
            </w:r>
          </w:p>
        </w:tc>
      </w:tr>
      <w:tr w:rsidR="002138CD" w:rsidRPr="008B08A4" w14:paraId="59FE169D" w14:textId="77777777" w:rsidTr="009F6CF6">
        <w:tc>
          <w:tcPr>
            <w:tcW w:w="3807" w:type="dxa"/>
            <w:shd w:val="clear" w:color="auto" w:fill="auto"/>
          </w:tcPr>
          <w:p w14:paraId="2A962613" w14:textId="77777777" w:rsidR="002138CD" w:rsidRPr="008B08A4" w:rsidRDefault="002138CD">
            <w:pPr>
              <w:pStyle w:val="TableContents"/>
              <w:rPr>
                <w:lang w:val="en-GB"/>
              </w:rPr>
            </w:pPr>
            <w:r w:rsidRPr="008B08A4">
              <w:rPr>
                <w:lang w:val="en-GB"/>
              </w:rPr>
              <w:t>ACCOUNT_CREATED</w:t>
            </w:r>
          </w:p>
        </w:tc>
        <w:tc>
          <w:tcPr>
            <w:tcW w:w="850" w:type="dxa"/>
            <w:shd w:val="clear" w:color="auto" w:fill="auto"/>
          </w:tcPr>
          <w:p w14:paraId="5D3F7C3F"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78E5274" w14:textId="77777777" w:rsidR="002138CD" w:rsidRPr="008B08A4" w:rsidRDefault="002138CD">
            <w:pPr>
              <w:pStyle w:val="TableContents"/>
              <w:rPr>
                <w:lang w:val="en-GB"/>
              </w:rPr>
            </w:pPr>
            <w:r w:rsidRPr="008B08A4">
              <w:rPr>
                <w:lang w:val="en-GB"/>
              </w:rPr>
              <w:t>Created at</w:t>
            </w:r>
          </w:p>
        </w:tc>
      </w:tr>
      <w:tr w:rsidR="002138CD" w:rsidRPr="008B08A4" w14:paraId="5179F188" w14:textId="77777777" w:rsidTr="009F6CF6">
        <w:tc>
          <w:tcPr>
            <w:tcW w:w="3807" w:type="dxa"/>
            <w:shd w:val="clear" w:color="auto" w:fill="auto"/>
          </w:tcPr>
          <w:p w14:paraId="03B66326" w14:textId="77777777" w:rsidR="002138CD" w:rsidRPr="008B08A4" w:rsidRDefault="002138CD">
            <w:pPr>
              <w:pStyle w:val="TableContents"/>
              <w:rPr>
                <w:lang w:val="en-GB"/>
              </w:rPr>
            </w:pPr>
            <w:r w:rsidRPr="008B08A4">
              <w:rPr>
                <w:lang w:val="en-GB"/>
              </w:rPr>
              <w:t>ACCOUNT_UPDATED</w:t>
            </w:r>
          </w:p>
        </w:tc>
        <w:tc>
          <w:tcPr>
            <w:tcW w:w="850" w:type="dxa"/>
            <w:shd w:val="clear" w:color="auto" w:fill="auto"/>
          </w:tcPr>
          <w:p w14:paraId="070661AE"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1ADDFE85" w14:textId="77777777" w:rsidR="002138CD" w:rsidRPr="008B08A4" w:rsidRDefault="002138CD">
            <w:pPr>
              <w:pStyle w:val="TableContents"/>
              <w:rPr>
                <w:lang w:val="en-GB"/>
              </w:rPr>
            </w:pPr>
            <w:r w:rsidRPr="008B08A4">
              <w:rPr>
                <w:lang w:val="en-GB"/>
              </w:rPr>
              <w:t>Updated at</w:t>
            </w:r>
          </w:p>
        </w:tc>
      </w:tr>
      <w:tr w:rsidR="009F6CF6" w:rsidRPr="008B08A4" w14:paraId="292B231E" w14:textId="77777777" w:rsidTr="009F6CF6">
        <w:tc>
          <w:tcPr>
            <w:tcW w:w="3807" w:type="dxa"/>
            <w:shd w:val="clear" w:color="auto" w:fill="auto"/>
          </w:tcPr>
          <w:p w14:paraId="05426D3C" w14:textId="78970038" w:rsidR="009F6CF6" w:rsidRPr="008B08A4" w:rsidRDefault="009F6CF6">
            <w:pPr>
              <w:pStyle w:val="TableContents"/>
              <w:rPr>
                <w:lang w:val="en-GB"/>
              </w:rPr>
            </w:pPr>
            <w:r>
              <w:rPr>
                <w:lang w:val="en-GB"/>
              </w:rPr>
              <w:t>ACCOUNT_SELFLINK</w:t>
            </w:r>
          </w:p>
        </w:tc>
        <w:tc>
          <w:tcPr>
            <w:tcW w:w="850" w:type="dxa"/>
            <w:shd w:val="clear" w:color="auto" w:fill="auto"/>
          </w:tcPr>
          <w:p w14:paraId="60654806" w14:textId="53F0588F" w:rsidR="009F6CF6" w:rsidRPr="008B08A4" w:rsidRDefault="009F6CF6">
            <w:pPr>
              <w:pStyle w:val="TableContents"/>
              <w:rPr>
                <w:lang w:val="en-GB"/>
              </w:rPr>
            </w:pPr>
            <w:r>
              <w:rPr>
                <w:lang w:val="en-GB"/>
              </w:rPr>
              <w:t>String</w:t>
            </w:r>
          </w:p>
        </w:tc>
        <w:tc>
          <w:tcPr>
            <w:tcW w:w="4967" w:type="dxa"/>
            <w:shd w:val="clear" w:color="auto" w:fill="auto"/>
          </w:tcPr>
          <w:p w14:paraId="2888F4FC" w14:textId="4682354C" w:rsidR="009F6CF6" w:rsidRPr="008B08A4" w:rsidRDefault="009F6CF6">
            <w:pPr>
              <w:pStyle w:val="TableContents"/>
              <w:rPr>
                <w:lang w:val="en-GB"/>
              </w:rPr>
            </w:pPr>
            <w:r>
              <w:rPr>
                <w:lang w:val="en-GB"/>
              </w:rPr>
              <w:t>Url to manage the account</w:t>
            </w:r>
          </w:p>
        </w:tc>
      </w:tr>
      <w:bookmarkEnd w:id="3"/>
      <w:bookmarkEnd w:id="4"/>
    </w:tbl>
    <w:p w14:paraId="4E33D79B" w14:textId="77777777" w:rsidR="002138CD" w:rsidRPr="008B08A4" w:rsidRDefault="002138CD">
      <w:pPr>
        <w:rPr>
          <w:lang w:val="en-GB"/>
        </w:rPr>
      </w:pPr>
    </w:p>
    <w:p w14:paraId="35E3300C" w14:textId="77777777" w:rsidR="002138CD" w:rsidRPr="008B08A4" w:rsidRDefault="002138CD">
      <w:pPr>
        <w:rPr>
          <w:lang w:val="en-GB"/>
        </w:rPr>
      </w:pPr>
      <w:r w:rsidRPr="008B08A4">
        <w:rPr>
          <w:i/>
          <w:iCs/>
          <w:sz w:val="26"/>
          <w:szCs w:val="26"/>
          <w:u w:val="single"/>
          <w:lang w:val="en-GB"/>
        </w:rPr>
        <w:t>Output flow: Web</w:t>
      </w:r>
      <w:r w:rsidR="00CD0A34">
        <w:rPr>
          <w:i/>
          <w:iCs/>
          <w:sz w:val="26"/>
          <w:szCs w:val="26"/>
          <w:u w:val="single"/>
          <w:lang w:val="en-GB"/>
        </w:rPr>
        <w:t xml:space="preserve"> </w:t>
      </w:r>
      <w:r w:rsidRPr="008B08A4">
        <w:rPr>
          <w:i/>
          <w:iCs/>
          <w:sz w:val="26"/>
          <w:szCs w:val="26"/>
          <w:u w:val="single"/>
          <w:lang w:val="en-GB"/>
        </w:rPr>
        <w:t>properties</w:t>
      </w:r>
    </w:p>
    <w:p w14:paraId="67B714EC"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2DEDA610" w14:textId="77777777" w:rsidTr="009F6CF6">
        <w:tc>
          <w:tcPr>
            <w:tcW w:w="3807" w:type="dxa"/>
            <w:shd w:val="clear" w:color="auto" w:fill="E6E6FF"/>
          </w:tcPr>
          <w:p w14:paraId="75AA9665"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2C5899C7"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5E102F26" w14:textId="77777777" w:rsidR="002138CD" w:rsidRPr="008B08A4" w:rsidRDefault="00A12299">
            <w:pPr>
              <w:pStyle w:val="TableContents"/>
              <w:rPr>
                <w:lang w:val="en-GB"/>
              </w:rPr>
            </w:pPr>
            <w:r w:rsidRPr="008B08A4">
              <w:rPr>
                <w:b/>
                <w:bCs/>
                <w:lang w:val="en-GB"/>
              </w:rPr>
              <w:t>Description</w:t>
            </w:r>
          </w:p>
        </w:tc>
      </w:tr>
      <w:tr w:rsidR="002138CD" w:rsidRPr="008B08A4" w14:paraId="697A7FEF" w14:textId="77777777" w:rsidTr="009F6CF6">
        <w:tc>
          <w:tcPr>
            <w:tcW w:w="3807" w:type="dxa"/>
            <w:shd w:val="clear" w:color="auto" w:fill="auto"/>
          </w:tcPr>
          <w:p w14:paraId="110884D0" w14:textId="77777777" w:rsidR="002138CD" w:rsidRPr="008B08A4" w:rsidRDefault="002138CD">
            <w:pPr>
              <w:pStyle w:val="TableContents"/>
              <w:rPr>
                <w:lang w:val="en-GB"/>
              </w:rPr>
            </w:pPr>
            <w:bookmarkStart w:id="5" w:name="__DdeLink__423_1356840935"/>
            <w:r w:rsidRPr="008B08A4">
              <w:rPr>
                <w:lang w:val="en-GB"/>
              </w:rPr>
              <w:t>WEBPROPERTY</w:t>
            </w:r>
            <w:bookmarkEnd w:id="5"/>
            <w:r w:rsidRPr="008B08A4">
              <w:rPr>
                <w:lang w:val="en-GB"/>
              </w:rPr>
              <w:t>_ID</w:t>
            </w:r>
          </w:p>
        </w:tc>
        <w:tc>
          <w:tcPr>
            <w:tcW w:w="850" w:type="dxa"/>
            <w:shd w:val="clear" w:color="auto" w:fill="auto"/>
          </w:tcPr>
          <w:p w14:paraId="0EDBE09B"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44440E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5CA0A02D" w14:textId="77777777" w:rsidTr="009F6CF6">
        <w:tc>
          <w:tcPr>
            <w:tcW w:w="3807" w:type="dxa"/>
            <w:shd w:val="clear" w:color="auto" w:fill="auto"/>
          </w:tcPr>
          <w:p w14:paraId="1B8ADF80"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39ACE5A7"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38F2FB54" w14:textId="77777777" w:rsidR="002138CD" w:rsidRPr="008B08A4" w:rsidRDefault="002138CD">
            <w:pPr>
              <w:pStyle w:val="TableContents"/>
              <w:rPr>
                <w:lang w:val="en-GB"/>
              </w:rPr>
            </w:pPr>
            <w:r w:rsidRPr="008B08A4">
              <w:rPr>
                <w:lang w:val="en-GB"/>
              </w:rPr>
              <w:t>ID of the account</w:t>
            </w:r>
          </w:p>
        </w:tc>
      </w:tr>
      <w:tr w:rsidR="002138CD" w:rsidRPr="008B08A4" w14:paraId="495D460D" w14:textId="77777777" w:rsidTr="009F6CF6">
        <w:tc>
          <w:tcPr>
            <w:tcW w:w="3807" w:type="dxa"/>
            <w:shd w:val="clear" w:color="auto" w:fill="auto"/>
          </w:tcPr>
          <w:p w14:paraId="192DD64F" w14:textId="77777777" w:rsidR="002138CD" w:rsidRPr="008B08A4" w:rsidRDefault="002138CD">
            <w:pPr>
              <w:pStyle w:val="TableContents"/>
              <w:rPr>
                <w:lang w:val="en-GB"/>
              </w:rPr>
            </w:pPr>
            <w:r w:rsidRPr="008B08A4">
              <w:rPr>
                <w:lang w:val="en-GB"/>
              </w:rPr>
              <w:t>WEBPROPERTY_INTERNAL_ID</w:t>
            </w:r>
          </w:p>
        </w:tc>
        <w:tc>
          <w:tcPr>
            <w:tcW w:w="850" w:type="dxa"/>
            <w:shd w:val="clear" w:color="auto" w:fill="auto"/>
          </w:tcPr>
          <w:p w14:paraId="0E836720"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6217E29B" w14:textId="77777777" w:rsidR="002138CD" w:rsidRPr="008B08A4" w:rsidRDefault="002138CD">
            <w:pPr>
              <w:pStyle w:val="TableContents"/>
              <w:rPr>
                <w:lang w:val="en-GB"/>
              </w:rPr>
            </w:pPr>
            <w:r w:rsidRPr="008B08A4">
              <w:rPr>
                <w:lang w:val="en-GB"/>
              </w:rPr>
              <w:t>Internal ID</w:t>
            </w:r>
          </w:p>
        </w:tc>
      </w:tr>
      <w:tr w:rsidR="002138CD" w:rsidRPr="008B08A4" w14:paraId="2D24A46F" w14:textId="77777777" w:rsidTr="009F6CF6">
        <w:tc>
          <w:tcPr>
            <w:tcW w:w="3807" w:type="dxa"/>
            <w:shd w:val="clear" w:color="auto" w:fill="auto"/>
          </w:tcPr>
          <w:p w14:paraId="1A553039" w14:textId="77777777" w:rsidR="002138CD" w:rsidRPr="008B08A4" w:rsidRDefault="002138CD">
            <w:pPr>
              <w:pStyle w:val="TableContents"/>
              <w:rPr>
                <w:lang w:val="en-GB"/>
              </w:rPr>
            </w:pPr>
            <w:r w:rsidRPr="008B08A4">
              <w:rPr>
                <w:lang w:val="en-GB"/>
              </w:rPr>
              <w:t>WEBPROPERTY_NAME</w:t>
            </w:r>
          </w:p>
        </w:tc>
        <w:tc>
          <w:tcPr>
            <w:tcW w:w="850" w:type="dxa"/>
            <w:shd w:val="clear" w:color="auto" w:fill="auto"/>
          </w:tcPr>
          <w:p w14:paraId="5127C9D5"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7E76C305" w14:textId="77777777" w:rsidR="002138CD" w:rsidRPr="008B08A4" w:rsidRDefault="002138CD">
            <w:pPr>
              <w:pStyle w:val="TableContents"/>
              <w:rPr>
                <w:lang w:val="en-GB"/>
              </w:rPr>
            </w:pPr>
            <w:r w:rsidRPr="008B08A4">
              <w:rPr>
                <w:lang w:val="en-GB"/>
              </w:rPr>
              <w:t>Name</w:t>
            </w:r>
          </w:p>
        </w:tc>
      </w:tr>
      <w:tr w:rsidR="002138CD" w:rsidRPr="008B08A4" w14:paraId="382B93FA" w14:textId="77777777" w:rsidTr="009F6CF6">
        <w:tc>
          <w:tcPr>
            <w:tcW w:w="3807" w:type="dxa"/>
            <w:shd w:val="clear" w:color="auto" w:fill="auto"/>
          </w:tcPr>
          <w:p w14:paraId="71C4F57C" w14:textId="77777777" w:rsidR="002138CD" w:rsidRPr="008B08A4" w:rsidRDefault="002138CD">
            <w:pPr>
              <w:pStyle w:val="TableContents"/>
              <w:rPr>
                <w:lang w:val="en-GB"/>
              </w:rPr>
            </w:pPr>
            <w:r w:rsidRPr="008B08A4">
              <w:rPr>
                <w:lang w:val="en-GB"/>
              </w:rPr>
              <w:t>WEBPROPERTY_SITE_URL</w:t>
            </w:r>
          </w:p>
        </w:tc>
        <w:tc>
          <w:tcPr>
            <w:tcW w:w="850" w:type="dxa"/>
            <w:shd w:val="clear" w:color="auto" w:fill="auto"/>
          </w:tcPr>
          <w:p w14:paraId="2C0A9AF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DE7FEED" w14:textId="77777777" w:rsidR="002138CD" w:rsidRPr="008B08A4" w:rsidRDefault="002138CD">
            <w:pPr>
              <w:pStyle w:val="TableContents"/>
              <w:rPr>
                <w:lang w:val="en-GB"/>
              </w:rPr>
            </w:pPr>
            <w:r w:rsidRPr="008B08A4">
              <w:rPr>
                <w:lang w:val="en-GB"/>
              </w:rPr>
              <w:t>URL of the tracked site</w:t>
            </w:r>
          </w:p>
        </w:tc>
      </w:tr>
      <w:tr w:rsidR="002138CD" w:rsidRPr="008B08A4" w14:paraId="7D178409" w14:textId="77777777" w:rsidTr="009F6CF6">
        <w:tc>
          <w:tcPr>
            <w:tcW w:w="3807" w:type="dxa"/>
            <w:shd w:val="clear" w:color="auto" w:fill="auto"/>
          </w:tcPr>
          <w:p w14:paraId="7AD8BB67" w14:textId="77777777" w:rsidR="002138CD" w:rsidRPr="008B08A4" w:rsidRDefault="002138CD">
            <w:pPr>
              <w:pStyle w:val="TableContents"/>
              <w:rPr>
                <w:lang w:val="en-GB"/>
              </w:rPr>
            </w:pPr>
            <w:r w:rsidRPr="008B08A4">
              <w:rPr>
                <w:lang w:val="en-GB"/>
              </w:rPr>
              <w:t>WEBPROPERTY_CREATED</w:t>
            </w:r>
          </w:p>
        </w:tc>
        <w:tc>
          <w:tcPr>
            <w:tcW w:w="850" w:type="dxa"/>
            <w:shd w:val="clear" w:color="auto" w:fill="auto"/>
          </w:tcPr>
          <w:p w14:paraId="679A5999"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276C341A" w14:textId="77777777" w:rsidR="002138CD" w:rsidRPr="008B08A4" w:rsidRDefault="002138CD">
            <w:pPr>
              <w:pStyle w:val="TableContents"/>
              <w:rPr>
                <w:lang w:val="en-GB"/>
              </w:rPr>
            </w:pPr>
            <w:r w:rsidRPr="008B08A4">
              <w:rPr>
                <w:lang w:val="en-GB"/>
              </w:rPr>
              <w:t>Created at</w:t>
            </w:r>
          </w:p>
        </w:tc>
      </w:tr>
      <w:tr w:rsidR="002138CD" w:rsidRPr="008B08A4" w14:paraId="4B3A9551" w14:textId="77777777" w:rsidTr="009F6CF6">
        <w:tc>
          <w:tcPr>
            <w:tcW w:w="3807" w:type="dxa"/>
            <w:shd w:val="clear" w:color="auto" w:fill="auto"/>
          </w:tcPr>
          <w:p w14:paraId="0A314F20" w14:textId="77777777" w:rsidR="002138CD" w:rsidRPr="008B08A4" w:rsidRDefault="002138CD">
            <w:pPr>
              <w:pStyle w:val="TableContents"/>
              <w:rPr>
                <w:lang w:val="en-GB"/>
              </w:rPr>
            </w:pPr>
            <w:r w:rsidRPr="008B08A4">
              <w:rPr>
                <w:lang w:val="en-GB"/>
              </w:rPr>
              <w:t>WEBPROPERTY_UPDATED</w:t>
            </w:r>
          </w:p>
        </w:tc>
        <w:tc>
          <w:tcPr>
            <w:tcW w:w="850" w:type="dxa"/>
            <w:shd w:val="clear" w:color="auto" w:fill="auto"/>
          </w:tcPr>
          <w:p w14:paraId="20B529DC"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113AF57" w14:textId="77777777" w:rsidR="002138CD" w:rsidRPr="008B08A4" w:rsidRDefault="002138CD">
            <w:pPr>
              <w:pStyle w:val="TableContents"/>
              <w:rPr>
                <w:lang w:val="en-GB"/>
              </w:rPr>
            </w:pPr>
            <w:r w:rsidRPr="008B08A4">
              <w:rPr>
                <w:lang w:val="en-GB"/>
              </w:rPr>
              <w:t>Updated at</w:t>
            </w:r>
          </w:p>
        </w:tc>
      </w:tr>
      <w:tr w:rsidR="009F6CF6" w:rsidRPr="008B08A4" w14:paraId="2B5BE9E3" w14:textId="77777777" w:rsidTr="009F6CF6">
        <w:tc>
          <w:tcPr>
            <w:tcW w:w="3807" w:type="dxa"/>
            <w:shd w:val="clear" w:color="auto" w:fill="auto"/>
          </w:tcPr>
          <w:p w14:paraId="68BB0A54" w14:textId="27E7B091" w:rsidR="009F6CF6" w:rsidRPr="008B08A4" w:rsidRDefault="009F6CF6">
            <w:pPr>
              <w:pStyle w:val="TableContents"/>
              <w:rPr>
                <w:lang w:val="en-GB"/>
              </w:rPr>
            </w:pPr>
            <w:r>
              <w:rPr>
                <w:lang w:val="en-GB"/>
              </w:rPr>
              <w:t>WEBPROPERTY_SELFLINK</w:t>
            </w:r>
          </w:p>
        </w:tc>
        <w:tc>
          <w:tcPr>
            <w:tcW w:w="850" w:type="dxa"/>
            <w:shd w:val="clear" w:color="auto" w:fill="auto"/>
          </w:tcPr>
          <w:p w14:paraId="6A882EC0" w14:textId="7E6D7D65" w:rsidR="009F6CF6" w:rsidRPr="008B08A4" w:rsidRDefault="009F6CF6">
            <w:pPr>
              <w:pStyle w:val="TableContents"/>
              <w:rPr>
                <w:lang w:val="en-GB"/>
              </w:rPr>
            </w:pPr>
            <w:r>
              <w:rPr>
                <w:lang w:val="en-GB"/>
              </w:rPr>
              <w:t>String</w:t>
            </w:r>
          </w:p>
        </w:tc>
        <w:tc>
          <w:tcPr>
            <w:tcW w:w="4967" w:type="dxa"/>
            <w:shd w:val="clear" w:color="auto" w:fill="auto"/>
          </w:tcPr>
          <w:p w14:paraId="05766DB8" w14:textId="497079E9" w:rsidR="009F6CF6" w:rsidRPr="008B08A4" w:rsidRDefault="009F6CF6">
            <w:pPr>
              <w:pStyle w:val="TableContents"/>
              <w:rPr>
                <w:lang w:val="en-GB"/>
              </w:rPr>
            </w:pPr>
            <w:r>
              <w:rPr>
                <w:lang w:val="en-GB"/>
              </w:rPr>
              <w:t>Url to manage the web property</w:t>
            </w:r>
          </w:p>
        </w:tc>
      </w:tr>
      <w:tr w:rsidR="009F6CF6" w:rsidRPr="008B08A4" w14:paraId="647BA389" w14:textId="77777777" w:rsidTr="009F6CF6">
        <w:tc>
          <w:tcPr>
            <w:tcW w:w="3807" w:type="dxa"/>
            <w:shd w:val="clear" w:color="auto" w:fill="auto"/>
          </w:tcPr>
          <w:p w14:paraId="1127CF0B" w14:textId="28A9DCD8" w:rsidR="009F6CF6" w:rsidRDefault="009F6CF6">
            <w:pPr>
              <w:pStyle w:val="TableContents"/>
              <w:rPr>
                <w:lang w:val="en-GB"/>
              </w:rPr>
            </w:pPr>
            <w:r>
              <w:rPr>
                <w:lang w:val="en-GB"/>
              </w:rPr>
              <w:t>WEBPROPERTY_LEVEL</w:t>
            </w:r>
          </w:p>
        </w:tc>
        <w:tc>
          <w:tcPr>
            <w:tcW w:w="850" w:type="dxa"/>
            <w:shd w:val="clear" w:color="auto" w:fill="auto"/>
          </w:tcPr>
          <w:p w14:paraId="3F3E959D" w14:textId="178A0810" w:rsidR="009F6CF6" w:rsidRDefault="009F6CF6">
            <w:pPr>
              <w:pStyle w:val="TableContents"/>
              <w:rPr>
                <w:lang w:val="en-GB"/>
              </w:rPr>
            </w:pPr>
            <w:r>
              <w:rPr>
                <w:lang w:val="en-GB"/>
              </w:rPr>
              <w:t>String</w:t>
            </w:r>
          </w:p>
        </w:tc>
        <w:tc>
          <w:tcPr>
            <w:tcW w:w="4967" w:type="dxa"/>
            <w:shd w:val="clear" w:color="auto" w:fill="auto"/>
          </w:tcPr>
          <w:p w14:paraId="5EFE7FD9" w14:textId="00B39EA0" w:rsidR="009F6CF6" w:rsidRDefault="009F6CF6">
            <w:pPr>
              <w:pStyle w:val="TableContents"/>
              <w:rPr>
                <w:lang w:val="en-GB"/>
              </w:rPr>
            </w:pPr>
            <w:r w:rsidRPr="009F6CF6">
              <w:rPr>
                <w:lang w:val="en-GB"/>
              </w:rPr>
              <w:t>Level for this web property. Possible values are STANDARD or PREMIUM</w:t>
            </w:r>
          </w:p>
        </w:tc>
      </w:tr>
      <w:tr w:rsidR="009F6CF6" w:rsidRPr="008B08A4" w14:paraId="46BED5DD" w14:textId="77777777" w:rsidTr="009F6CF6">
        <w:tc>
          <w:tcPr>
            <w:tcW w:w="3807" w:type="dxa"/>
            <w:shd w:val="clear" w:color="auto" w:fill="auto"/>
          </w:tcPr>
          <w:p w14:paraId="4F5361F2" w14:textId="458802EC" w:rsidR="009F6CF6" w:rsidRDefault="009F6CF6">
            <w:pPr>
              <w:pStyle w:val="TableContents"/>
              <w:rPr>
                <w:lang w:val="en-GB"/>
              </w:rPr>
            </w:pPr>
            <w:r w:rsidRPr="009F6CF6">
              <w:rPr>
                <w:lang w:val="en-GB"/>
              </w:rPr>
              <w:t>WEBPROPERTY_INDUSTRY_VERTICAL</w:t>
            </w:r>
          </w:p>
        </w:tc>
        <w:tc>
          <w:tcPr>
            <w:tcW w:w="850" w:type="dxa"/>
            <w:shd w:val="clear" w:color="auto" w:fill="auto"/>
          </w:tcPr>
          <w:p w14:paraId="4CE15FEC" w14:textId="263FD3A6" w:rsidR="009F6CF6" w:rsidRDefault="009F6CF6">
            <w:pPr>
              <w:pStyle w:val="TableContents"/>
              <w:rPr>
                <w:lang w:val="en-GB"/>
              </w:rPr>
            </w:pPr>
            <w:r>
              <w:rPr>
                <w:lang w:val="en-GB"/>
              </w:rPr>
              <w:t>String</w:t>
            </w:r>
          </w:p>
        </w:tc>
        <w:tc>
          <w:tcPr>
            <w:tcW w:w="4967" w:type="dxa"/>
            <w:shd w:val="clear" w:color="auto" w:fill="auto"/>
          </w:tcPr>
          <w:p w14:paraId="7D29C6DC" w14:textId="4390D4C8" w:rsidR="009F6CF6" w:rsidRPr="009F6CF6" w:rsidRDefault="009F6CF6">
            <w:pPr>
              <w:pStyle w:val="TableContents"/>
              <w:rPr>
                <w:lang w:val="en-GB"/>
              </w:rPr>
            </w:pPr>
            <w:r w:rsidRPr="009F6CF6">
              <w:rPr>
                <w:lang w:val="en-GB"/>
              </w:rPr>
              <w:t>The industry vertical/category selected for this web property</w:t>
            </w:r>
          </w:p>
        </w:tc>
      </w:tr>
    </w:tbl>
    <w:p w14:paraId="217F0FCE" w14:textId="77777777" w:rsidR="002138CD" w:rsidRPr="008B08A4" w:rsidRDefault="002138CD">
      <w:pPr>
        <w:rPr>
          <w:lang w:val="en-GB"/>
        </w:rPr>
      </w:pPr>
    </w:p>
    <w:p w14:paraId="228E2156" w14:textId="77777777" w:rsidR="002138CD" w:rsidRPr="008B08A4" w:rsidRDefault="002138CD">
      <w:pPr>
        <w:rPr>
          <w:lang w:val="en-GB"/>
        </w:rPr>
      </w:pPr>
      <w:r w:rsidRPr="008B08A4">
        <w:rPr>
          <w:i/>
          <w:iCs/>
          <w:sz w:val="26"/>
          <w:szCs w:val="26"/>
          <w:u w:val="single"/>
          <w:lang w:val="en-GB"/>
        </w:rPr>
        <w:t>Output flow: Profiles</w:t>
      </w:r>
    </w:p>
    <w:p w14:paraId="41A1AF5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5224"/>
        <w:gridCol w:w="851"/>
        <w:gridCol w:w="3549"/>
      </w:tblGrid>
      <w:tr w:rsidR="002138CD" w:rsidRPr="008B08A4" w14:paraId="58891ED1" w14:textId="77777777" w:rsidTr="009F6CF6">
        <w:tc>
          <w:tcPr>
            <w:tcW w:w="5224" w:type="dxa"/>
            <w:shd w:val="clear" w:color="auto" w:fill="E6E6FF"/>
          </w:tcPr>
          <w:p w14:paraId="72D17BCB" w14:textId="77777777" w:rsidR="002138CD" w:rsidRPr="008B08A4" w:rsidRDefault="002138CD">
            <w:pPr>
              <w:pStyle w:val="TableContents"/>
              <w:rPr>
                <w:b/>
                <w:bCs/>
                <w:lang w:val="en-GB"/>
              </w:rPr>
            </w:pPr>
            <w:r w:rsidRPr="008B08A4">
              <w:rPr>
                <w:b/>
                <w:bCs/>
                <w:lang w:val="en-GB"/>
              </w:rPr>
              <w:t>Schema column</w:t>
            </w:r>
          </w:p>
        </w:tc>
        <w:tc>
          <w:tcPr>
            <w:tcW w:w="851" w:type="dxa"/>
            <w:shd w:val="clear" w:color="auto" w:fill="E6E6FF"/>
          </w:tcPr>
          <w:p w14:paraId="698701FF" w14:textId="77777777" w:rsidR="002138CD" w:rsidRPr="008B08A4" w:rsidRDefault="00A12299">
            <w:pPr>
              <w:pStyle w:val="TableContents"/>
              <w:rPr>
                <w:b/>
                <w:bCs/>
                <w:lang w:val="en-GB"/>
              </w:rPr>
            </w:pPr>
            <w:r w:rsidRPr="008B08A4">
              <w:rPr>
                <w:b/>
                <w:bCs/>
                <w:lang w:val="en-GB"/>
              </w:rPr>
              <w:t>Type</w:t>
            </w:r>
          </w:p>
        </w:tc>
        <w:tc>
          <w:tcPr>
            <w:tcW w:w="3549" w:type="dxa"/>
            <w:shd w:val="clear" w:color="auto" w:fill="E6E6FF"/>
          </w:tcPr>
          <w:p w14:paraId="7B647929" w14:textId="77777777" w:rsidR="002138CD" w:rsidRPr="008B08A4" w:rsidRDefault="00A12299">
            <w:pPr>
              <w:pStyle w:val="TableContents"/>
              <w:rPr>
                <w:lang w:val="en-GB"/>
              </w:rPr>
            </w:pPr>
            <w:r w:rsidRPr="008B08A4">
              <w:rPr>
                <w:b/>
                <w:bCs/>
                <w:lang w:val="en-GB"/>
              </w:rPr>
              <w:t>Description</w:t>
            </w:r>
          </w:p>
        </w:tc>
      </w:tr>
      <w:tr w:rsidR="002138CD" w:rsidRPr="008B08A4" w14:paraId="61904CC2" w14:textId="77777777" w:rsidTr="009F6CF6">
        <w:tc>
          <w:tcPr>
            <w:tcW w:w="5224" w:type="dxa"/>
            <w:shd w:val="clear" w:color="auto" w:fill="auto"/>
          </w:tcPr>
          <w:p w14:paraId="1F701AC2" w14:textId="77777777" w:rsidR="002138CD" w:rsidRPr="008B08A4" w:rsidRDefault="002138CD">
            <w:pPr>
              <w:pStyle w:val="TableContents"/>
              <w:rPr>
                <w:lang w:val="en-GB"/>
              </w:rPr>
            </w:pPr>
            <w:r w:rsidRPr="008B08A4">
              <w:rPr>
                <w:lang w:val="en-GB"/>
              </w:rPr>
              <w:t>PROFILE_ID</w:t>
            </w:r>
          </w:p>
        </w:tc>
        <w:tc>
          <w:tcPr>
            <w:tcW w:w="851" w:type="dxa"/>
            <w:shd w:val="clear" w:color="auto" w:fill="auto"/>
          </w:tcPr>
          <w:p w14:paraId="2ABF4E5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082DD6A6" w14:textId="77777777" w:rsidR="002138CD" w:rsidRPr="008B08A4" w:rsidRDefault="002138CD">
            <w:pPr>
              <w:pStyle w:val="TableContents"/>
              <w:rPr>
                <w:lang w:val="en-GB"/>
              </w:rPr>
            </w:pPr>
            <w:r w:rsidRPr="008B08A4">
              <w:rPr>
                <w:lang w:val="en-GB"/>
              </w:rPr>
              <w:t>ID of the profile</w:t>
            </w:r>
          </w:p>
        </w:tc>
      </w:tr>
      <w:tr w:rsidR="002138CD" w:rsidRPr="008B08A4" w14:paraId="78FBECFF" w14:textId="77777777" w:rsidTr="009F6CF6">
        <w:tc>
          <w:tcPr>
            <w:tcW w:w="5224" w:type="dxa"/>
            <w:shd w:val="clear" w:color="auto" w:fill="auto"/>
          </w:tcPr>
          <w:p w14:paraId="77DD9FFD" w14:textId="77777777" w:rsidR="002138CD" w:rsidRPr="008B08A4" w:rsidRDefault="002138CD">
            <w:pPr>
              <w:pStyle w:val="TableContents"/>
              <w:rPr>
                <w:lang w:val="en-GB"/>
              </w:rPr>
            </w:pPr>
            <w:r w:rsidRPr="008B08A4">
              <w:rPr>
                <w:lang w:val="en-GB"/>
              </w:rPr>
              <w:t>ACCOUNT_ID</w:t>
            </w:r>
          </w:p>
        </w:tc>
        <w:tc>
          <w:tcPr>
            <w:tcW w:w="851" w:type="dxa"/>
            <w:shd w:val="clear" w:color="auto" w:fill="auto"/>
          </w:tcPr>
          <w:p w14:paraId="0C4FB43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68C21712" w14:textId="77777777" w:rsidR="002138CD" w:rsidRPr="008B08A4" w:rsidRDefault="002138CD">
            <w:pPr>
              <w:pStyle w:val="TableContents"/>
              <w:rPr>
                <w:lang w:val="en-GB"/>
              </w:rPr>
            </w:pPr>
            <w:r w:rsidRPr="008B08A4">
              <w:rPr>
                <w:lang w:val="en-GB"/>
              </w:rPr>
              <w:t>ID of the account</w:t>
            </w:r>
          </w:p>
        </w:tc>
      </w:tr>
      <w:tr w:rsidR="002138CD" w:rsidRPr="008B08A4" w14:paraId="541C9E53" w14:textId="77777777" w:rsidTr="009F6CF6">
        <w:tc>
          <w:tcPr>
            <w:tcW w:w="5224" w:type="dxa"/>
            <w:shd w:val="clear" w:color="auto" w:fill="auto"/>
          </w:tcPr>
          <w:p w14:paraId="73BFDC35" w14:textId="77777777" w:rsidR="002138CD" w:rsidRPr="008B08A4" w:rsidRDefault="002138CD">
            <w:pPr>
              <w:pStyle w:val="TableContents"/>
              <w:rPr>
                <w:lang w:val="en-GB"/>
              </w:rPr>
            </w:pPr>
            <w:bookmarkStart w:id="6" w:name="__DdeLink__423_13568409351"/>
            <w:r w:rsidRPr="008B08A4">
              <w:rPr>
                <w:lang w:val="en-GB"/>
              </w:rPr>
              <w:t>WEBPROPERTY</w:t>
            </w:r>
            <w:bookmarkEnd w:id="6"/>
            <w:r w:rsidRPr="008B08A4">
              <w:rPr>
                <w:lang w:val="en-GB"/>
              </w:rPr>
              <w:t>_ID</w:t>
            </w:r>
          </w:p>
        </w:tc>
        <w:tc>
          <w:tcPr>
            <w:tcW w:w="851" w:type="dxa"/>
            <w:shd w:val="clear" w:color="auto" w:fill="auto"/>
          </w:tcPr>
          <w:p w14:paraId="226FDAE9"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82DE7A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261C7654" w14:textId="77777777" w:rsidTr="009F6CF6">
        <w:tc>
          <w:tcPr>
            <w:tcW w:w="5224" w:type="dxa"/>
            <w:shd w:val="clear" w:color="auto" w:fill="auto"/>
          </w:tcPr>
          <w:p w14:paraId="68F2B9E1" w14:textId="77777777" w:rsidR="002138CD" w:rsidRPr="008B08A4" w:rsidRDefault="002138CD">
            <w:pPr>
              <w:pStyle w:val="TableContents"/>
              <w:rPr>
                <w:lang w:val="en-GB"/>
              </w:rPr>
            </w:pPr>
            <w:r w:rsidRPr="008B08A4">
              <w:rPr>
                <w:lang w:val="en-GB"/>
              </w:rPr>
              <w:t>WEBPROPERTY_INTERNAL_ID</w:t>
            </w:r>
          </w:p>
        </w:tc>
        <w:tc>
          <w:tcPr>
            <w:tcW w:w="851" w:type="dxa"/>
            <w:shd w:val="clear" w:color="auto" w:fill="auto"/>
          </w:tcPr>
          <w:p w14:paraId="42D1E3E0" w14:textId="77777777" w:rsidR="002138CD" w:rsidRPr="008B08A4" w:rsidRDefault="0099524C">
            <w:pPr>
              <w:pStyle w:val="TableContents"/>
              <w:rPr>
                <w:lang w:val="en-GB"/>
              </w:rPr>
            </w:pPr>
            <w:r w:rsidRPr="008B08A4">
              <w:rPr>
                <w:lang w:val="en-GB"/>
              </w:rPr>
              <w:t>Long</w:t>
            </w:r>
          </w:p>
        </w:tc>
        <w:tc>
          <w:tcPr>
            <w:tcW w:w="3549" w:type="dxa"/>
            <w:shd w:val="clear" w:color="auto" w:fill="auto"/>
          </w:tcPr>
          <w:p w14:paraId="091FDAE0" w14:textId="77777777" w:rsidR="002138CD" w:rsidRPr="008B08A4" w:rsidRDefault="002138CD">
            <w:pPr>
              <w:pStyle w:val="TableContents"/>
              <w:rPr>
                <w:lang w:val="en-GB"/>
              </w:rPr>
            </w:pPr>
            <w:r w:rsidRPr="008B08A4">
              <w:rPr>
                <w:lang w:val="en-GB"/>
              </w:rPr>
              <w:t>Internal ID</w:t>
            </w:r>
          </w:p>
        </w:tc>
      </w:tr>
      <w:tr w:rsidR="002138CD" w:rsidRPr="008B08A4" w14:paraId="3B3D2918" w14:textId="77777777" w:rsidTr="009F6CF6">
        <w:tc>
          <w:tcPr>
            <w:tcW w:w="5224" w:type="dxa"/>
            <w:shd w:val="clear" w:color="auto" w:fill="auto"/>
          </w:tcPr>
          <w:p w14:paraId="2CF43BC6" w14:textId="77777777" w:rsidR="002138CD" w:rsidRPr="008B08A4" w:rsidRDefault="002138CD">
            <w:pPr>
              <w:pStyle w:val="TableContents"/>
              <w:rPr>
                <w:lang w:val="en-GB"/>
              </w:rPr>
            </w:pPr>
            <w:r w:rsidRPr="008B08A4">
              <w:rPr>
                <w:lang w:val="en-GB"/>
              </w:rPr>
              <w:t>PROFILE_NAME</w:t>
            </w:r>
          </w:p>
        </w:tc>
        <w:tc>
          <w:tcPr>
            <w:tcW w:w="851" w:type="dxa"/>
            <w:shd w:val="clear" w:color="auto" w:fill="auto"/>
          </w:tcPr>
          <w:p w14:paraId="30A5EACE"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682DAC70" w14:textId="77777777" w:rsidR="002138CD" w:rsidRPr="008B08A4" w:rsidRDefault="002138CD">
            <w:pPr>
              <w:pStyle w:val="TableContents"/>
              <w:rPr>
                <w:lang w:val="en-GB"/>
              </w:rPr>
            </w:pPr>
            <w:r w:rsidRPr="008B08A4">
              <w:rPr>
                <w:lang w:val="en-GB"/>
              </w:rPr>
              <w:t>Name</w:t>
            </w:r>
          </w:p>
        </w:tc>
      </w:tr>
      <w:tr w:rsidR="002138CD" w:rsidRPr="008B08A4" w14:paraId="77792AF0" w14:textId="77777777" w:rsidTr="009F6CF6">
        <w:tc>
          <w:tcPr>
            <w:tcW w:w="5224" w:type="dxa"/>
            <w:shd w:val="clear" w:color="auto" w:fill="auto"/>
          </w:tcPr>
          <w:p w14:paraId="345E407B" w14:textId="77777777" w:rsidR="002138CD" w:rsidRPr="008B08A4" w:rsidRDefault="002138CD">
            <w:pPr>
              <w:pStyle w:val="TableContents"/>
              <w:rPr>
                <w:lang w:val="en-GB"/>
              </w:rPr>
            </w:pPr>
            <w:r w:rsidRPr="008B08A4">
              <w:rPr>
                <w:lang w:val="en-GB"/>
              </w:rPr>
              <w:t>PROFILE_DEFAULT_PAGE</w:t>
            </w:r>
          </w:p>
        </w:tc>
        <w:tc>
          <w:tcPr>
            <w:tcW w:w="851" w:type="dxa"/>
            <w:shd w:val="clear" w:color="auto" w:fill="auto"/>
          </w:tcPr>
          <w:p w14:paraId="1EDC827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0C8578D5" w14:textId="77777777" w:rsidR="002138CD" w:rsidRPr="008B08A4" w:rsidRDefault="002138CD">
            <w:pPr>
              <w:pStyle w:val="TableContents"/>
              <w:rPr>
                <w:lang w:val="en-GB"/>
              </w:rPr>
            </w:pPr>
          </w:p>
        </w:tc>
      </w:tr>
      <w:tr w:rsidR="002138CD" w:rsidRPr="008B08A4" w14:paraId="109FBA96" w14:textId="77777777" w:rsidTr="009F6CF6">
        <w:tc>
          <w:tcPr>
            <w:tcW w:w="5224" w:type="dxa"/>
            <w:shd w:val="clear" w:color="auto" w:fill="auto"/>
          </w:tcPr>
          <w:p w14:paraId="7E7135CA" w14:textId="77777777" w:rsidR="002138CD" w:rsidRPr="008B08A4" w:rsidRDefault="002138CD">
            <w:pPr>
              <w:pStyle w:val="TableContents"/>
              <w:rPr>
                <w:lang w:val="en-GB"/>
              </w:rPr>
            </w:pPr>
            <w:r w:rsidRPr="008B08A4">
              <w:rPr>
                <w:lang w:val="en-GB"/>
              </w:rPr>
              <w:t>PROFILE_EXCLUDE_QUERY_PARAMS</w:t>
            </w:r>
          </w:p>
        </w:tc>
        <w:tc>
          <w:tcPr>
            <w:tcW w:w="851" w:type="dxa"/>
            <w:shd w:val="clear" w:color="auto" w:fill="auto"/>
          </w:tcPr>
          <w:p w14:paraId="58298948"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C847595" w14:textId="77777777" w:rsidR="002138CD" w:rsidRPr="008B08A4" w:rsidRDefault="002138CD">
            <w:pPr>
              <w:pStyle w:val="TableContents"/>
              <w:rPr>
                <w:lang w:val="en-GB"/>
              </w:rPr>
            </w:pPr>
          </w:p>
        </w:tc>
      </w:tr>
      <w:tr w:rsidR="002138CD" w:rsidRPr="008B08A4" w14:paraId="107A5570" w14:textId="77777777" w:rsidTr="009F6CF6">
        <w:tc>
          <w:tcPr>
            <w:tcW w:w="5224" w:type="dxa"/>
            <w:shd w:val="clear" w:color="auto" w:fill="auto"/>
          </w:tcPr>
          <w:p w14:paraId="5AC5BDB8" w14:textId="77777777" w:rsidR="002138CD" w:rsidRPr="008B08A4" w:rsidRDefault="002138CD">
            <w:pPr>
              <w:pStyle w:val="TableContents"/>
              <w:rPr>
                <w:lang w:val="en-GB"/>
              </w:rPr>
            </w:pPr>
            <w:r w:rsidRPr="008B08A4">
              <w:rPr>
                <w:lang w:val="en-GB"/>
              </w:rPr>
              <w:t>PROFILE_SITE_SEARCH_CATEGORY_PARAMS</w:t>
            </w:r>
          </w:p>
        </w:tc>
        <w:tc>
          <w:tcPr>
            <w:tcW w:w="851" w:type="dxa"/>
            <w:shd w:val="clear" w:color="auto" w:fill="auto"/>
          </w:tcPr>
          <w:p w14:paraId="6F0C22A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F99F5DF" w14:textId="77777777" w:rsidR="002138CD" w:rsidRPr="008B08A4" w:rsidRDefault="002138CD">
            <w:pPr>
              <w:pStyle w:val="TableContents"/>
              <w:rPr>
                <w:lang w:val="en-GB"/>
              </w:rPr>
            </w:pPr>
          </w:p>
        </w:tc>
      </w:tr>
      <w:tr w:rsidR="002138CD" w:rsidRPr="008B08A4" w14:paraId="4131086D" w14:textId="77777777" w:rsidTr="009F6CF6">
        <w:tc>
          <w:tcPr>
            <w:tcW w:w="5224" w:type="dxa"/>
            <w:shd w:val="clear" w:color="auto" w:fill="auto"/>
          </w:tcPr>
          <w:p w14:paraId="402C72F8" w14:textId="77777777" w:rsidR="002138CD" w:rsidRPr="008B08A4" w:rsidRDefault="002138CD">
            <w:pPr>
              <w:pStyle w:val="TableContents"/>
              <w:rPr>
                <w:lang w:val="en-GB"/>
              </w:rPr>
            </w:pPr>
            <w:r w:rsidRPr="008B08A4">
              <w:rPr>
                <w:lang w:val="en-GB"/>
              </w:rPr>
              <w:t>PROFILE_CURRENCY</w:t>
            </w:r>
          </w:p>
        </w:tc>
        <w:tc>
          <w:tcPr>
            <w:tcW w:w="851" w:type="dxa"/>
            <w:shd w:val="clear" w:color="auto" w:fill="auto"/>
          </w:tcPr>
          <w:p w14:paraId="0443604D"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27D21309" w14:textId="77777777" w:rsidR="002138CD" w:rsidRPr="008B08A4" w:rsidRDefault="002138CD">
            <w:pPr>
              <w:pStyle w:val="TableContents"/>
              <w:rPr>
                <w:lang w:val="en-GB"/>
              </w:rPr>
            </w:pPr>
            <w:r w:rsidRPr="008B08A4">
              <w:rPr>
                <w:lang w:val="en-GB"/>
              </w:rPr>
              <w:t>Currency in 3 digits</w:t>
            </w:r>
          </w:p>
        </w:tc>
      </w:tr>
      <w:tr w:rsidR="002138CD" w:rsidRPr="008B08A4" w14:paraId="70255879" w14:textId="77777777" w:rsidTr="009F6CF6">
        <w:tc>
          <w:tcPr>
            <w:tcW w:w="5224" w:type="dxa"/>
            <w:shd w:val="clear" w:color="auto" w:fill="auto"/>
          </w:tcPr>
          <w:p w14:paraId="111D145E" w14:textId="77777777" w:rsidR="002138CD" w:rsidRPr="008B08A4" w:rsidRDefault="002138CD">
            <w:pPr>
              <w:pStyle w:val="TableContents"/>
              <w:rPr>
                <w:lang w:val="en-GB"/>
              </w:rPr>
            </w:pPr>
            <w:bookmarkStart w:id="7" w:name="__DdeLink__428_1356840935"/>
            <w:r w:rsidRPr="008B08A4">
              <w:rPr>
                <w:lang w:val="en-GB"/>
              </w:rPr>
              <w:t>PROFILE</w:t>
            </w:r>
            <w:bookmarkEnd w:id="7"/>
            <w:r w:rsidRPr="008B08A4">
              <w:rPr>
                <w:lang w:val="en-GB"/>
              </w:rPr>
              <w:t>_TIMEZONE</w:t>
            </w:r>
          </w:p>
        </w:tc>
        <w:tc>
          <w:tcPr>
            <w:tcW w:w="851" w:type="dxa"/>
            <w:shd w:val="clear" w:color="auto" w:fill="auto"/>
          </w:tcPr>
          <w:p w14:paraId="23A31AAA"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342AE4B" w14:textId="77777777" w:rsidR="002138CD" w:rsidRPr="008B08A4" w:rsidRDefault="002138CD">
            <w:pPr>
              <w:pStyle w:val="TableContents"/>
              <w:rPr>
                <w:lang w:val="en-GB"/>
              </w:rPr>
            </w:pPr>
            <w:r w:rsidRPr="008B08A4">
              <w:rPr>
                <w:lang w:val="en-GB"/>
              </w:rPr>
              <w:t>Time</w:t>
            </w:r>
            <w:r w:rsidR="00782C13">
              <w:rPr>
                <w:lang w:val="en-GB"/>
              </w:rPr>
              <w:t xml:space="preserve"> </w:t>
            </w:r>
            <w:r w:rsidRPr="008B08A4">
              <w:rPr>
                <w:lang w:val="en-GB"/>
              </w:rPr>
              <w:t>zone (long description)</w:t>
            </w:r>
          </w:p>
        </w:tc>
      </w:tr>
      <w:tr w:rsidR="002138CD" w:rsidRPr="008B08A4" w14:paraId="3A98CB87" w14:textId="77777777" w:rsidTr="009F6CF6">
        <w:tc>
          <w:tcPr>
            <w:tcW w:w="5224" w:type="dxa"/>
            <w:shd w:val="clear" w:color="auto" w:fill="auto"/>
          </w:tcPr>
          <w:p w14:paraId="63C00301" w14:textId="77777777" w:rsidR="002138CD" w:rsidRPr="008B08A4" w:rsidRDefault="002138CD">
            <w:pPr>
              <w:pStyle w:val="TableContents"/>
              <w:rPr>
                <w:lang w:val="en-GB"/>
              </w:rPr>
            </w:pPr>
            <w:r w:rsidRPr="008B08A4">
              <w:rPr>
                <w:lang w:val="en-GB"/>
              </w:rPr>
              <w:t>PROFILE_CREATED</w:t>
            </w:r>
          </w:p>
        </w:tc>
        <w:tc>
          <w:tcPr>
            <w:tcW w:w="851" w:type="dxa"/>
            <w:shd w:val="clear" w:color="auto" w:fill="auto"/>
          </w:tcPr>
          <w:p w14:paraId="584030A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31984B98" w14:textId="77777777" w:rsidR="002138CD" w:rsidRPr="008B08A4" w:rsidRDefault="002138CD">
            <w:pPr>
              <w:pStyle w:val="TableContents"/>
              <w:rPr>
                <w:lang w:val="en-GB"/>
              </w:rPr>
            </w:pPr>
            <w:r w:rsidRPr="008B08A4">
              <w:rPr>
                <w:lang w:val="en-GB"/>
              </w:rPr>
              <w:t>Created at</w:t>
            </w:r>
          </w:p>
        </w:tc>
      </w:tr>
      <w:tr w:rsidR="002138CD" w:rsidRPr="008B08A4" w14:paraId="5282C0D7" w14:textId="77777777" w:rsidTr="009F6CF6">
        <w:tc>
          <w:tcPr>
            <w:tcW w:w="5224" w:type="dxa"/>
            <w:shd w:val="clear" w:color="auto" w:fill="auto"/>
          </w:tcPr>
          <w:p w14:paraId="12C4D48F" w14:textId="77777777" w:rsidR="002138CD" w:rsidRPr="008B08A4" w:rsidRDefault="002138CD">
            <w:pPr>
              <w:pStyle w:val="TableContents"/>
              <w:rPr>
                <w:lang w:val="en-GB"/>
              </w:rPr>
            </w:pPr>
            <w:r w:rsidRPr="008B08A4">
              <w:rPr>
                <w:lang w:val="en-GB"/>
              </w:rPr>
              <w:lastRenderedPageBreak/>
              <w:t>PROFILE_UPDATED</w:t>
            </w:r>
          </w:p>
        </w:tc>
        <w:tc>
          <w:tcPr>
            <w:tcW w:w="851" w:type="dxa"/>
            <w:shd w:val="clear" w:color="auto" w:fill="auto"/>
          </w:tcPr>
          <w:p w14:paraId="241B359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42E47C56" w14:textId="77777777" w:rsidR="002138CD" w:rsidRPr="008B08A4" w:rsidRDefault="002138CD">
            <w:pPr>
              <w:pStyle w:val="TableContents"/>
              <w:rPr>
                <w:lang w:val="en-GB"/>
              </w:rPr>
            </w:pPr>
            <w:r w:rsidRPr="008B08A4">
              <w:rPr>
                <w:lang w:val="en-GB"/>
              </w:rPr>
              <w:t>Updated at</w:t>
            </w:r>
          </w:p>
        </w:tc>
      </w:tr>
      <w:tr w:rsidR="00DD17C6" w:rsidRPr="008B08A4" w14:paraId="3E58AB4E" w14:textId="77777777" w:rsidTr="009F6CF6">
        <w:tc>
          <w:tcPr>
            <w:tcW w:w="5224" w:type="dxa"/>
            <w:shd w:val="clear" w:color="auto" w:fill="auto"/>
          </w:tcPr>
          <w:p w14:paraId="7AEA1DAB" w14:textId="6AB0B456" w:rsidR="00DD17C6" w:rsidRPr="008B08A4" w:rsidRDefault="00DD17C6">
            <w:pPr>
              <w:pStyle w:val="TableContents"/>
              <w:rPr>
                <w:lang w:val="en-GB"/>
              </w:rPr>
            </w:pPr>
            <w:r>
              <w:rPr>
                <w:lang w:val="en-GB"/>
              </w:rPr>
              <w:t>PROFILE_SELFLINK</w:t>
            </w:r>
          </w:p>
        </w:tc>
        <w:tc>
          <w:tcPr>
            <w:tcW w:w="851" w:type="dxa"/>
            <w:shd w:val="clear" w:color="auto" w:fill="auto"/>
          </w:tcPr>
          <w:p w14:paraId="0281219C" w14:textId="180341C1" w:rsidR="00DD17C6" w:rsidRPr="008B08A4" w:rsidRDefault="00DD17C6">
            <w:pPr>
              <w:pStyle w:val="TableContents"/>
              <w:rPr>
                <w:lang w:val="en-GB"/>
              </w:rPr>
            </w:pPr>
            <w:r>
              <w:rPr>
                <w:lang w:val="en-GB"/>
              </w:rPr>
              <w:t xml:space="preserve">String </w:t>
            </w:r>
          </w:p>
        </w:tc>
        <w:tc>
          <w:tcPr>
            <w:tcW w:w="3549" w:type="dxa"/>
            <w:shd w:val="clear" w:color="auto" w:fill="auto"/>
          </w:tcPr>
          <w:p w14:paraId="2EF31425" w14:textId="079FA159" w:rsidR="00DD17C6" w:rsidRPr="008B08A4" w:rsidRDefault="00DD17C6">
            <w:pPr>
              <w:pStyle w:val="TableContents"/>
              <w:rPr>
                <w:lang w:val="en-GB"/>
              </w:rPr>
            </w:pPr>
            <w:r>
              <w:rPr>
                <w:lang w:val="en-GB"/>
              </w:rPr>
              <w:t>URL to manage the profile</w:t>
            </w:r>
          </w:p>
        </w:tc>
      </w:tr>
      <w:tr w:rsidR="00DD17C6" w:rsidRPr="008B08A4" w14:paraId="196AD0DB" w14:textId="77777777" w:rsidTr="009F6CF6">
        <w:tc>
          <w:tcPr>
            <w:tcW w:w="5224" w:type="dxa"/>
            <w:shd w:val="clear" w:color="auto" w:fill="auto"/>
          </w:tcPr>
          <w:p w14:paraId="1A13DE88" w14:textId="31DB1C27" w:rsidR="00DD17C6" w:rsidRDefault="00DD17C6">
            <w:pPr>
              <w:pStyle w:val="TableContents"/>
              <w:rPr>
                <w:lang w:val="en-GB"/>
              </w:rPr>
            </w:pPr>
            <w:r>
              <w:rPr>
                <w:lang w:val="en-GB"/>
              </w:rPr>
              <w:t>PROFILE_ECOMMERCE_TRACKING</w:t>
            </w:r>
          </w:p>
        </w:tc>
        <w:tc>
          <w:tcPr>
            <w:tcW w:w="851" w:type="dxa"/>
            <w:shd w:val="clear" w:color="auto" w:fill="auto"/>
          </w:tcPr>
          <w:p w14:paraId="074CBEA2" w14:textId="3DD3DFA8" w:rsidR="00DD17C6" w:rsidRDefault="00DD17C6">
            <w:pPr>
              <w:pStyle w:val="TableContents"/>
              <w:rPr>
                <w:lang w:val="en-GB"/>
              </w:rPr>
            </w:pPr>
            <w:r>
              <w:rPr>
                <w:lang w:val="en-GB"/>
              </w:rPr>
              <w:t>Boolean</w:t>
            </w:r>
          </w:p>
        </w:tc>
        <w:tc>
          <w:tcPr>
            <w:tcW w:w="3549" w:type="dxa"/>
            <w:shd w:val="clear" w:color="auto" w:fill="auto"/>
          </w:tcPr>
          <w:p w14:paraId="2639FB4F" w14:textId="5FCB17A8" w:rsidR="00DD17C6" w:rsidRDefault="009F6CF6">
            <w:pPr>
              <w:pStyle w:val="TableContents"/>
              <w:rPr>
                <w:lang w:val="en-GB"/>
              </w:rPr>
            </w:pPr>
            <w:r w:rsidRPr="009F6CF6">
              <w:rPr>
                <w:lang w:val="en-GB"/>
              </w:rPr>
              <w:t>Indicates whether ecommerce tracking is enabled for this view (profile)</w:t>
            </w:r>
          </w:p>
        </w:tc>
      </w:tr>
      <w:tr w:rsidR="009F6CF6" w:rsidRPr="008B08A4" w14:paraId="2056869F" w14:textId="77777777" w:rsidTr="009F6CF6">
        <w:tc>
          <w:tcPr>
            <w:tcW w:w="5224" w:type="dxa"/>
            <w:shd w:val="clear" w:color="auto" w:fill="auto"/>
          </w:tcPr>
          <w:p w14:paraId="28D6D22D" w14:textId="07910726" w:rsidR="009F6CF6" w:rsidRDefault="009F6CF6">
            <w:pPr>
              <w:pStyle w:val="TableContents"/>
              <w:rPr>
                <w:lang w:val="en-GB"/>
              </w:rPr>
            </w:pPr>
            <w:r w:rsidRPr="009F6CF6">
              <w:rPr>
                <w:lang w:val="en-GB"/>
              </w:rPr>
              <w:t>PROFILE_STRIP_SITE_SEARCH_QUERY_PARAMS</w:t>
            </w:r>
          </w:p>
        </w:tc>
        <w:tc>
          <w:tcPr>
            <w:tcW w:w="851" w:type="dxa"/>
            <w:shd w:val="clear" w:color="auto" w:fill="auto"/>
          </w:tcPr>
          <w:p w14:paraId="5449DB4B" w14:textId="61CBF706" w:rsidR="009F6CF6" w:rsidRDefault="009F6CF6">
            <w:pPr>
              <w:pStyle w:val="TableContents"/>
              <w:rPr>
                <w:lang w:val="en-GB"/>
              </w:rPr>
            </w:pPr>
            <w:r>
              <w:rPr>
                <w:lang w:val="en-GB"/>
              </w:rPr>
              <w:t>Boolean</w:t>
            </w:r>
          </w:p>
        </w:tc>
        <w:tc>
          <w:tcPr>
            <w:tcW w:w="3549" w:type="dxa"/>
            <w:shd w:val="clear" w:color="auto" w:fill="auto"/>
          </w:tcPr>
          <w:p w14:paraId="306EA902" w14:textId="1E83A7B3" w:rsidR="009F6CF6" w:rsidRDefault="009F6CF6">
            <w:pPr>
              <w:pStyle w:val="TableContents"/>
              <w:rPr>
                <w:lang w:val="en-GB"/>
              </w:rPr>
            </w:pPr>
            <w:r w:rsidRPr="009F6CF6">
              <w:rPr>
                <w:lang w:val="en-GB"/>
              </w:rPr>
              <w:t>Whether or not Analytics will strip search query parameters from the URLs in your reports.</w:t>
            </w:r>
          </w:p>
        </w:tc>
      </w:tr>
      <w:tr w:rsidR="009F6CF6" w:rsidRPr="008B08A4" w14:paraId="79C7BC0D" w14:textId="77777777" w:rsidTr="009F6CF6">
        <w:tc>
          <w:tcPr>
            <w:tcW w:w="5224" w:type="dxa"/>
            <w:shd w:val="clear" w:color="auto" w:fill="auto"/>
          </w:tcPr>
          <w:p w14:paraId="1873CDC7" w14:textId="1D147BC8" w:rsidR="009F6CF6" w:rsidRPr="009F6CF6" w:rsidRDefault="009F6CF6">
            <w:pPr>
              <w:pStyle w:val="TableContents"/>
              <w:rPr>
                <w:lang w:val="en-GB"/>
              </w:rPr>
            </w:pPr>
            <w:r w:rsidRPr="009F6CF6">
              <w:rPr>
                <w:lang w:val="en-GB"/>
              </w:rPr>
              <w:t>PROFILE_STRIP_SITE_SEARCH_CATEGORY_PARAMS</w:t>
            </w:r>
          </w:p>
        </w:tc>
        <w:tc>
          <w:tcPr>
            <w:tcW w:w="851" w:type="dxa"/>
            <w:shd w:val="clear" w:color="auto" w:fill="auto"/>
          </w:tcPr>
          <w:p w14:paraId="2DAA05F7" w14:textId="35DD7C1A" w:rsidR="009F6CF6" w:rsidRDefault="009F6CF6">
            <w:pPr>
              <w:pStyle w:val="TableContents"/>
              <w:rPr>
                <w:lang w:val="en-GB"/>
              </w:rPr>
            </w:pPr>
            <w:r>
              <w:rPr>
                <w:lang w:val="en-GB"/>
              </w:rPr>
              <w:t>Boolean</w:t>
            </w:r>
          </w:p>
        </w:tc>
        <w:tc>
          <w:tcPr>
            <w:tcW w:w="3549" w:type="dxa"/>
            <w:shd w:val="clear" w:color="auto" w:fill="auto"/>
          </w:tcPr>
          <w:p w14:paraId="6EB390D2" w14:textId="3C088241" w:rsidR="009F6CF6" w:rsidRPr="009F6CF6" w:rsidRDefault="009F6CF6">
            <w:pPr>
              <w:pStyle w:val="TableContents"/>
              <w:rPr>
                <w:lang w:val="en-GB"/>
              </w:rPr>
            </w:pPr>
            <w:r w:rsidRPr="009F6CF6">
              <w:rPr>
                <w:lang w:val="en-GB"/>
              </w:rPr>
              <w:t>Whether or not Analytics will strip search category parameters from the URLs in your reports.</w:t>
            </w:r>
          </w:p>
        </w:tc>
      </w:tr>
    </w:tbl>
    <w:p w14:paraId="7D2CCA86" w14:textId="77777777" w:rsidR="002138CD" w:rsidRPr="008B08A4" w:rsidRDefault="002138CD">
      <w:pPr>
        <w:rPr>
          <w:lang w:val="en-GB"/>
        </w:rPr>
      </w:pPr>
    </w:p>
    <w:p w14:paraId="3A626F64" w14:textId="77777777" w:rsidR="002138CD" w:rsidRPr="008B08A4" w:rsidRDefault="002138CD">
      <w:pPr>
        <w:rPr>
          <w:lang w:val="en-GB"/>
        </w:rPr>
      </w:pPr>
      <w:r w:rsidRPr="008B08A4">
        <w:rPr>
          <w:i/>
          <w:iCs/>
          <w:sz w:val="26"/>
          <w:szCs w:val="26"/>
          <w:u w:val="single"/>
          <w:lang w:val="en-GB"/>
        </w:rPr>
        <w:t>Output flow: Segments</w:t>
      </w:r>
    </w:p>
    <w:p w14:paraId="6D581AC7"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435"/>
        <w:gridCol w:w="1080"/>
        <w:gridCol w:w="5109"/>
      </w:tblGrid>
      <w:tr w:rsidR="002138CD" w:rsidRPr="008B08A4" w14:paraId="04A984BE" w14:textId="77777777" w:rsidTr="009F6CF6">
        <w:tc>
          <w:tcPr>
            <w:tcW w:w="3435" w:type="dxa"/>
            <w:tcBorders>
              <w:top w:val="single" w:sz="1" w:space="0" w:color="000000"/>
              <w:left w:val="single" w:sz="1" w:space="0" w:color="000000"/>
              <w:bottom w:val="single" w:sz="1" w:space="0" w:color="000000"/>
            </w:tcBorders>
            <w:shd w:val="clear" w:color="auto" w:fill="E6E6FF"/>
          </w:tcPr>
          <w:p w14:paraId="6808411F" w14:textId="77777777" w:rsidR="002138CD" w:rsidRPr="008B08A4" w:rsidRDefault="002138CD">
            <w:pPr>
              <w:pStyle w:val="TableContents"/>
              <w:rPr>
                <w:b/>
                <w:bCs/>
                <w:lang w:val="en-GB"/>
              </w:rPr>
            </w:pPr>
            <w:r w:rsidRPr="008B08A4">
              <w:rPr>
                <w:b/>
                <w:bCs/>
                <w:lang w:val="en-GB"/>
              </w:rPr>
              <w:t>Schema column</w:t>
            </w:r>
          </w:p>
        </w:tc>
        <w:tc>
          <w:tcPr>
            <w:tcW w:w="1080" w:type="dxa"/>
            <w:tcBorders>
              <w:top w:val="single" w:sz="1" w:space="0" w:color="000000"/>
              <w:left w:val="single" w:sz="1" w:space="0" w:color="000000"/>
              <w:bottom w:val="single" w:sz="1" w:space="0" w:color="000000"/>
            </w:tcBorders>
            <w:shd w:val="clear" w:color="auto" w:fill="E6E6FF"/>
          </w:tcPr>
          <w:p w14:paraId="1FB733C8" w14:textId="77777777" w:rsidR="002138CD" w:rsidRPr="008B08A4" w:rsidRDefault="00A12299">
            <w:pPr>
              <w:pStyle w:val="TableContents"/>
              <w:rPr>
                <w:b/>
                <w:bCs/>
                <w:lang w:val="en-GB"/>
              </w:rPr>
            </w:pPr>
            <w:r w:rsidRPr="008B08A4">
              <w:rPr>
                <w:b/>
                <w:bCs/>
                <w:lang w:val="en-GB"/>
              </w:rPr>
              <w:t>Type</w:t>
            </w:r>
          </w:p>
        </w:tc>
        <w:tc>
          <w:tcPr>
            <w:tcW w:w="5109" w:type="dxa"/>
            <w:tcBorders>
              <w:top w:val="single" w:sz="1" w:space="0" w:color="000000"/>
              <w:left w:val="single" w:sz="1" w:space="0" w:color="000000"/>
              <w:bottom w:val="single" w:sz="1" w:space="0" w:color="000000"/>
              <w:right w:val="single" w:sz="1" w:space="0" w:color="000000"/>
            </w:tcBorders>
            <w:shd w:val="clear" w:color="auto" w:fill="E6E6FF"/>
          </w:tcPr>
          <w:p w14:paraId="524A3A40" w14:textId="77777777" w:rsidR="002138CD" w:rsidRPr="008B08A4" w:rsidRDefault="00A12299">
            <w:pPr>
              <w:pStyle w:val="TableContents"/>
              <w:rPr>
                <w:lang w:val="en-GB"/>
              </w:rPr>
            </w:pPr>
            <w:r w:rsidRPr="008B08A4">
              <w:rPr>
                <w:b/>
                <w:bCs/>
                <w:lang w:val="en-GB"/>
              </w:rPr>
              <w:t>Description</w:t>
            </w:r>
          </w:p>
        </w:tc>
      </w:tr>
      <w:tr w:rsidR="002138CD" w:rsidRPr="008B08A4" w14:paraId="4AABF777" w14:textId="77777777" w:rsidTr="009F6CF6">
        <w:tc>
          <w:tcPr>
            <w:tcW w:w="3435" w:type="dxa"/>
            <w:tcBorders>
              <w:left w:val="single" w:sz="1" w:space="0" w:color="000000"/>
              <w:bottom w:val="single" w:sz="1" w:space="0" w:color="000000"/>
            </w:tcBorders>
            <w:shd w:val="clear" w:color="auto" w:fill="auto"/>
          </w:tcPr>
          <w:p w14:paraId="7656182E" w14:textId="77777777" w:rsidR="002138CD" w:rsidRPr="008B08A4" w:rsidRDefault="002138CD">
            <w:pPr>
              <w:pStyle w:val="TableContents"/>
              <w:rPr>
                <w:lang w:val="en-GB"/>
              </w:rPr>
            </w:pPr>
            <w:r w:rsidRPr="008B08A4">
              <w:rPr>
                <w:lang w:val="en-GB"/>
              </w:rPr>
              <w:t>SEGMENT_ID</w:t>
            </w:r>
          </w:p>
        </w:tc>
        <w:tc>
          <w:tcPr>
            <w:tcW w:w="1080" w:type="dxa"/>
            <w:tcBorders>
              <w:left w:val="single" w:sz="1" w:space="0" w:color="000000"/>
              <w:bottom w:val="single" w:sz="1" w:space="0" w:color="000000"/>
            </w:tcBorders>
            <w:shd w:val="clear" w:color="auto" w:fill="auto"/>
          </w:tcPr>
          <w:p w14:paraId="5FEA8E8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446AA796" w14:textId="77777777" w:rsidR="002138CD" w:rsidRPr="008B08A4" w:rsidRDefault="002138CD">
            <w:pPr>
              <w:pStyle w:val="TableContents"/>
              <w:rPr>
                <w:lang w:val="en-GB"/>
              </w:rPr>
            </w:pPr>
            <w:r w:rsidRPr="008B08A4">
              <w:rPr>
                <w:lang w:val="en-GB"/>
              </w:rPr>
              <w:t>Primary key (only unique within your account)</w:t>
            </w:r>
          </w:p>
        </w:tc>
      </w:tr>
      <w:tr w:rsidR="002138CD" w:rsidRPr="008B08A4" w14:paraId="1FA2A05A" w14:textId="77777777" w:rsidTr="009F6CF6">
        <w:tc>
          <w:tcPr>
            <w:tcW w:w="3435" w:type="dxa"/>
            <w:tcBorders>
              <w:left w:val="single" w:sz="1" w:space="0" w:color="000000"/>
              <w:bottom w:val="single" w:sz="1" w:space="0" w:color="000000"/>
            </w:tcBorders>
            <w:shd w:val="clear" w:color="auto" w:fill="auto"/>
          </w:tcPr>
          <w:p w14:paraId="42415F21" w14:textId="77777777" w:rsidR="002138CD" w:rsidRPr="008B08A4" w:rsidRDefault="002138CD">
            <w:pPr>
              <w:pStyle w:val="TableContents"/>
              <w:rPr>
                <w:lang w:val="en-GB"/>
              </w:rPr>
            </w:pPr>
            <w:r w:rsidRPr="008B08A4">
              <w:rPr>
                <w:lang w:val="en-GB"/>
              </w:rPr>
              <w:t>SEGMENT_NAME</w:t>
            </w:r>
          </w:p>
        </w:tc>
        <w:tc>
          <w:tcPr>
            <w:tcW w:w="1080" w:type="dxa"/>
            <w:tcBorders>
              <w:left w:val="single" w:sz="1" w:space="0" w:color="000000"/>
              <w:bottom w:val="single" w:sz="1" w:space="0" w:color="000000"/>
            </w:tcBorders>
            <w:shd w:val="clear" w:color="auto" w:fill="auto"/>
          </w:tcPr>
          <w:p w14:paraId="60EB591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3FC5BAF8" w14:textId="77777777" w:rsidR="002138CD" w:rsidRPr="008B08A4" w:rsidRDefault="002138CD">
            <w:pPr>
              <w:pStyle w:val="TableContents"/>
              <w:rPr>
                <w:lang w:val="en-GB"/>
              </w:rPr>
            </w:pPr>
            <w:r w:rsidRPr="008B08A4">
              <w:rPr>
                <w:lang w:val="en-GB"/>
              </w:rPr>
              <w:t>Name</w:t>
            </w:r>
          </w:p>
        </w:tc>
      </w:tr>
      <w:tr w:rsidR="002138CD" w:rsidRPr="008B08A4" w14:paraId="1518D01D" w14:textId="77777777" w:rsidTr="009F6CF6">
        <w:tc>
          <w:tcPr>
            <w:tcW w:w="3435" w:type="dxa"/>
            <w:tcBorders>
              <w:left w:val="single" w:sz="1" w:space="0" w:color="000000"/>
              <w:bottom w:val="single" w:sz="1" w:space="0" w:color="000000"/>
            </w:tcBorders>
            <w:shd w:val="clear" w:color="auto" w:fill="auto"/>
          </w:tcPr>
          <w:p w14:paraId="3CEE5185" w14:textId="77777777" w:rsidR="002138CD" w:rsidRPr="008B08A4" w:rsidRDefault="002138CD">
            <w:pPr>
              <w:pStyle w:val="TableContents"/>
              <w:rPr>
                <w:lang w:val="en-GB"/>
              </w:rPr>
            </w:pPr>
            <w:r w:rsidRPr="008B08A4">
              <w:rPr>
                <w:lang w:val="en-GB"/>
              </w:rPr>
              <w:t>SEGMENT_DEFINITION</w:t>
            </w:r>
          </w:p>
        </w:tc>
        <w:tc>
          <w:tcPr>
            <w:tcW w:w="1080" w:type="dxa"/>
            <w:tcBorders>
              <w:left w:val="single" w:sz="1" w:space="0" w:color="000000"/>
              <w:bottom w:val="single" w:sz="1" w:space="0" w:color="000000"/>
            </w:tcBorders>
            <w:shd w:val="clear" w:color="auto" w:fill="auto"/>
          </w:tcPr>
          <w:p w14:paraId="1DBA3755"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0BE96D75" w14:textId="77777777" w:rsidR="002138CD" w:rsidRPr="008B08A4" w:rsidRDefault="002138CD">
            <w:pPr>
              <w:pStyle w:val="TableContents"/>
              <w:rPr>
                <w:lang w:val="en-GB"/>
              </w:rPr>
            </w:pPr>
            <w:r w:rsidRPr="008B08A4">
              <w:rPr>
                <w:lang w:val="en-GB"/>
              </w:rPr>
              <w:t>The filter definition</w:t>
            </w:r>
          </w:p>
        </w:tc>
      </w:tr>
      <w:tr w:rsidR="002138CD" w:rsidRPr="008B08A4" w14:paraId="4D547DA1" w14:textId="77777777" w:rsidTr="009F6CF6">
        <w:tc>
          <w:tcPr>
            <w:tcW w:w="3435" w:type="dxa"/>
            <w:tcBorders>
              <w:left w:val="single" w:sz="1" w:space="0" w:color="000000"/>
              <w:bottom w:val="single" w:sz="1" w:space="0" w:color="000000"/>
            </w:tcBorders>
            <w:shd w:val="clear" w:color="auto" w:fill="auto"/>
          </w:tcPr>
          <w:p w14:paraId="73F49B42" w14:textId="77777777" w:rsidR="002138CD" w:rsidRPr="008B08A4" w:rsidRDefault="002138CD">
            <w:pPr>
              <w:pStyle w:val="TableContents"/>
              <w:rPr>
                <w:lang w:val="en-GB"/>
              </w:rPr>
            </w:pPr>
            <w:bookmarkStart w:id="8" w:name="__DdeLink__432_1356840935"/>
            <w:r w:rsidRPr="008B08A4">
              <w:rPr>
                <w:lang w:val="en-GB"/>
              </w:rPr>
              <w:t>SEGMENT_CREATED</w:t>
            </w:r>
            <w:bookmarkEnd w:id="8"/>
          </w:p>
        </w:tc>
        <w:tc>
          <w:tcPr>
            <w:tcW w:w="1080" w:type="dxa"/>
            <w:tcBorders>
              <w:left w:val="single" w:sz="1" w:space="0" w:color="000000"/>
              <w:bottom w:val="single" w:sz="1" w:space="0" w:color="000000"/>
            </w:tcBorders>
            <w:shd w:val="clear" w:color="auto" w:fill="auto"/>
          </w:tcPr>
          <w:p w14:paraId="09F5320F"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1E8E1F53" w14:textId="77777777" w:rsidR="002138CD" w:rsidRPr="008B08A4" w:rsidRDefault="002138CD">
            <w:pPr>
              <w:pStyle w:val="TableContents"/>
              <w:rPr>
                <w:lang w:val="en-GB"/>
              </w:rPr>
            </w:pPr>
            <w:r w:rsidRPr="008B08A4">
              <w:rPr>
                <w:lang w:val="en-GB"/>
              </w:rPr>
              <w:t>Created at, can be null!</w:t>
            </w:r>
          </w:p>
        </w:tc>
      </w:tr>
      <w:tr w:rsidR="002138CD" w:rsidRPr="008B08A4" w14:paraId="6709256B" w14:textId="77777777" w:rsidTr="009F6CF6">
        <w:tc>
          <w:tcPr>
            <w:tcW w:w="3435" w:type="dxa"/>
            <w:tcBorders>
              <w:left w:val="single" w:sz="1" w:space="0" w:color="000000"/>
              <w:bottom w:val="single" w:sz="1" w:space="0" w:color="000000"/>
            </w:tcBorders>
            <w:shd w:val="clear" w:color="auto" w:fill="auto"/>
          </w:tcPr>
          <w:p w14:paraId="3D647875" w14:textId="77777777" w:rsidR="002138CD" w:rsidRPr="008B08A4" w:rsidRDefault="002138CD">
            <w:pPr>
              <w:pStyle w:val="TableContents"/>
              <w:rPr>
                <w:lang w:val="en-GB"/>
              </w:rPr>
            </w:pPr>
            <w:r w:rsidRPr="008B08A4">
              <w:rPr>
                <w:lang w:val="en-GB"/>
              </w:rPr>
              <w:t>SEGMENT_UPDATED</w:t>
            </w:r>
          </w:p>
        </w:tc>
        <w:tc>
          <w:tcPr>
            <w:tcW w:w="1080" w:type="dxa"/>
            <w:tcBorders>
              <w:left w:val="single" w:sz="1" w:space="0" w:color="000000"/>
              <w:bottom w:val="single" w:sz="1" w:space="0" w:color="000000"/>
            </w:tcBorders>
            <w:shd w:val="clear" w:color="auto" w:fill="auto"/>
          </w:tcPr>
          <w:p w14:paraId="526DFAB7"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603832FE" w14:textId="77777777" w:rsidR="002138CD" w:rsidRPr="008B08A4" w:rsidRDefault="002138CD">
            <w:pPr>
              <w:pStyle w:val="TableContents"/>
              <w:rPr>
                <w:lang w:val="en-GB"/>
              </w:rPr>
            </w:pPr>
            <w:r w:rsidRPr="008B08A4">
              <w:rPr>
                <w:lang w:val="en-GB"/>
              </w:rPr>
              <w:t>Updated at, can be null!</w:t>
            </w:r>
          </w:p>
        </w:tc>
      </w:tr>
    </w:tbl>
    <w:p w14:paraId="21EAC27B" w14:textId="77777777" w:rsidR="002138CD" w:rsidRDefault="002138CD">
      <w:pPr>
        <w:rPr>
          <w:lang w:val="en-GB"/>
        </w:rPr>
      </w:pPr>
    </w:p>
    <w:p w14:paraId="18E4843F" w14:textId="77777777" w:rsidR="00A360BD" w:rsidRPr="008B08A4" w:rsidRDefault="00A360BD">
      <w:pPr>
        <w:rPr>
          <w:lang w:val="en-GB"/>
        </w:rPr>
      </w:pPr>
    </w:p>
    <w:p w14:paraId="4633A2D4" w14:textId="614BCAFD" w:rsidR="002138CD" w:rsidRPr="008B08A4" w:rsidRDefault="00296A97">
      <w:pPr>
        <w:rPr>
          <w:lang w:val="en-GB"/>
        </w:rPr>
      </w:pPr>
      <w:r>
        <w:rPr>
          <w:i/>
          <w:iCs/>
          <w:sz w:val="26"/>
          <w:szCs w:val="26"/>
          <w:u w:val="single"/>
          <w:lang w:val="en-GB"/>
        </w:rPr>
        <w:t>Outp</w:t>
      </w:r>
      <w:r w:rsidR="00DD17C6">
        <w:rPr>
          <w:i/>
          <w:iCs/>
          <w:sz w:val="26"/>
          <w:szCs w:val="26"/>
          <w:u w:val="single"/>
          <w:lang w:val="en-GB"/>
        </w:rPr>
        <w:t>ut flow: Goals</w:t>
      </w:r>
    </w:p>
    <w:p w14:paraId="45FA770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2138CD" w:rsidRPr="008B08A4" w14:paraId="7A3CE5A2" w14:textId="77777777" w:rsidTr="009F6CF6">
        <w:tc>
          <w:tcPr>
            <w:tcW w:w="4515" w:type="dxa"/>
            <w:shd w:val="clear" w:color="auto" w:fill="E6E6FF"/>
          </w:tcPr>
          <w:p w14:paraId="34B63E56" w14:textId="77777777" w:rsidR="002138CD" w:rsidRPr="008B08A4" w:rsidRDefault="002138CD">
            <w:pPr>
              <w:pStyle w:val="TableContents"/>
              <w:rPr>
                <w:b/>
                <w:bCs/>
                <w:lang w:val="en-GB"/>
              </w:rPr>
            </w:pPr>
            <w:r w:rsidRPr="008B08A4">
              <w:rPr>
                <w:b/>
                <w:bCs/>
                <w:lang w:val="en-GB"/>
              </w:rPr>
              <w:t>Schema column</w:t>
            </w:r>
          </w:p>
        </w:tc>
        <w:tc>
          <w:tcPr>
            <w:tcW w:w="993" w:type="dxa"/>
            <w:shd w:val="clear" w:color="auto" w:fill="E6E6FF"/>
          </w:tcPr>
          <w:p w14:paraId="4E823272" w14:textId="77777777" w:rsidR="002138CD" w:rsidRPr="008B08A4" w:rsidRDefault="00A12299">
            <w:pPr>
              <w:pStyle w:val="TableContents"/>
              <w:rPr>
                <w:b/>
                <w:bCs/>
                <w:lang w:val="en-GB"/>
              </w:rPr>
            </w:pPr>
            <w:r w:rsidRPr="008B08A4">
              <w:rPr>
                <w:b/>
                <w:bCs/>
                <w:lang w:val="en-GB"/>
              </w:rPr>
              <w:t>Type</w:t>
            </w:r>
          </w:p>
        </w:tc>
        <w:tc>
          <w:tcPr>
            <w:tcW w:w="4116" w:type="dxa"/>
            <w:shd w:val="clear" w:color="auto" w:fill="E6E6FF"/>
          </w:tcPr>
          <w:p w14:paraId="73D62B02" w14:textId="77777777" w:rsidR="002138CD" w:rsidRPr="008B08A4" w:rsidRDefault="00A12299">
            <w:pPr>
              <w:pStyle w:val="TableContents"/>
              <w:rPr>
                <w:lang w:val="en-GB"/>
              </w:rPr>
            </w:pPr>
            <w:r w:rsidRPr="008B08A4">
              <w:rPr>
                <w:b/>
                <w:bCs/>
                <w:lang w:val="en-GB"/>
              </w:rPr>
              <w:t>Description</w:t>
            </w:r>
          </w:p>
        </w:tc>
      </w:tr>
      <w:tr w:rsidR="006B40AF" w:rsidRPr="008B08A4" w14:paraId="4E125FCD" w14:textId="77777777" w:rsidTr="009F6CF6">
        <w:tc>
          <w:tcPr>
            <w:tcW w:w="4515" w:type="dxa"/>
            <w:shd w:val="clear" w:color="auto" w:fill="auto"/>
          </w:tcPr>
          <w:p w14:paraId="0C675007" w14:textId="31F22160" w:rsidR="006B40AF" w:rsidRPr="008B08A4" w:rsidRDefault="006B40AF">
            <w:pPr>
              <w:pStyle w:val="TableContents"/>
              <w:rPr>
                <w:lang w:val="en-GB"/>
              </w:rPr>
            </w:pPr>
            <w:r>
              <w:rPr>
                <w:lang w:val="en-GB"/>
              </w:rPr>
              <w:t>GOAL_ID</w:t>
            </w:r>
          </w:p>
        </w:tc>
        <w:tc>
          <w:tcPr>
            <w:tcW w:w="993" w:type="dxa"/>
            <w:shd w:val="clear" w:color="auto" w:fill="auto"/>
          </w:tcPr>
          <w:p w14:paraId="7275DB08" w14:textId="30F73AEA" w:rsidR="006B40AF" w:rsidRPr="008B08A4" w:rsidRDefault="006B40AF">
            <w:pPr>
              <w:pStyle w:val="TableContents"/>
              <w:rPr>
                <w:lang w:val="en-GB"/>
              </w:rPr>
            </w:pPr>
            <w:r>
              <w:rPr>
                <w:lang w:val="en-GB"/>
              </w:rPr>
              <w:t>Integer</w:t>
            </w:r>
          </w:p>
        </w:tc>
        <w:tc>
          <w:tcPr>
            <w:tcW w:w="4116" w:type="dxa"/>
            <w:shd w:val="clear" w:color="auto" w:fill="auto"/>
          </w:tcPr>
          <w:p w14:paraId="2E60AE7B" w14:textId="4AB2576B" w:rsidR="006B40AF" w:rsidRPr="008B08A4" w:rsidRDefault="006B40AF">
            <w:pPr>
              <w:pStyle w:val="TableContents"/>
              <w:rPr>
                <w:lang w:val="en-GB"/>
              </w:rPr>
            </w:pPr>
            <w:r>
              <w:rPr>
                <w:lang w:val="en-GB"/>
              </w:rPr>
              <w:t>ID of the goal, the ID is only unique with the profile</w:t>
            </w:r>
          </w:p>
        </w:tc>
      </w:tr>
      <w:tr w:rsidR="002138CD" w:rsidRPr="008B08A4" w14:paraId="7889BD19" w14:textId="77777777" w:rsidTr="009F6CF6">
        <w:tc>
          <w:tcPr>
            <w:tcW w:w="4515" w:type="dxa"/>
            <w:shd w:val="clear" w:color="auto" w:fill="auto"/>
          </w:tcPr>
          <w:p w14:paraId="0D426613" w14:textId="77777777" w:rsidR="002138CD" w:rsidRPr="008B08A4" w:rsidRDefault="002138CD">
            <w:pPr>
              <w:pStyle w:val="TableContents"/>
              <w:rPr>
                <w:lang w:val="en-GB"/>
              </w:rPr>
            </w:pPr>
            <w:r w:rsidRPr="008B08A4">
              <w:rPr>
                <w:lang w:val="en-GB"/>
              </w:rPr>
              <w:t>PROFILE_ID</w:t>
            </w:r>
          </w:p>
        </w:tc>
        <w:tc>
          <w:tcPr>
            <w:tcW w:w="993" w:type="dxa"/>
            <w:shd w:val="clear" w:color="auto" w:fill="auto"/>
          </w:tcPr>
          <w:p w14:paraId="4752A1DF"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4818BFFA" w14:textId="77777777" w:rsidR="002138CD" w:rsidRPr="008B08A4" w:rsidRDefault="002138CD">
            <w:pPr>
              <w:pStyle w:val="TableContents"/>
              <w:rPr>
                <w:lang w:val="en-GB"/>
              </w:rPr>
            </w:pPr>
            <w:r w:rsidRPr="008B08A4">
              <w:rPr>
                <w:lang w:val="en-GB"/>
              </w:rPr>
              <w:t>ID of the profile</w:t>
            </w:r>
          </w:p>
        </w:tc>
      </w:tr>
      <w:tr w:rsidR="002138CD" w:rsidRPr="008B08A4" w14:paraId="54D2FB2A" w14:textId="77777777" w:rsidTr="009F6CF6">
        <w:tc>
          <w:tcPr>
            <w:tcW w:w="4515" w:type="dxa"/>
            <w:shd w:val="clear" w:color="auto" w:fill="auto"/>
          </w:tcPr>
          <w:p w14:paraId="57285BC5" w14:textId="77777777" w:rsidR="002138CD" w:rsidRPr="008B08A4" w:rsidRDefault="002138CD">
            <w:pPr>
              <w:pStyle w:val="TableContents"/>
              <w:rPr>
                <w:lang w:val="en-GB"/>
              </w:rPr>
            </w:pPr>
            <w:r w:rsidRPr="008B08A4">
              <w:rPr>
                <w:lang w:val="en-GB"/>
              </w:rPr>
              <w:t>ACCOUNT_ID</w:t>
            </w:r>
          </w:p>
        </w:tc>
        <w:tc>
          <w:tcPr>
            <w:tcW w:w="993" w:type="dxa"/>
            <w:shd w:val="clear" w:color="auto" w:fill="auto"/>
          </w:tcPr>
          <w:p w14:paraId="42557FCA"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65143F73" w14:textId="77777777" w:rsidR="002138CD" w:rsidRPr="008B08A4" w:rsidRDefault="002138CD">
            <w:pPr>
              <w:pStyle w:val="TableContents"/>
              <w:rPr>
                <w:lang w:val="en-GB"/>
              </w:rPr>
            </w:pPr>
            <w:r w:rsidRPr="008B08A4">
              <w:rPr>
                <w:lang w:val="en-GB"/>
              </w:rPr>
              <w:t>ID of the account</w:t>
            </w:r>
          </w:p>
        </w:tc>
      </w:tr>
      <w:tr w:rsidR="002138CD" w:rsidRPr="008B08A4" w14:paraId="56B5743C" w14:textId="77777777" w:rsidTr="009F6CF6">
        <w:tc>
          <w:tcPr>
            <w:tcW w:w="4515" w:type="dxa"/>
            <w:shd w:val="clear" w:color="auto" w:fill="auto"/>
          </w:tcPr>
          <w:p w14:paraId="3CFA52AC" w14:textId="77777777" w:rsidR="002138CD" w:rsidRPr="008B08A4" w:rsidRDefault="002138CD">
            <w:pPr>
              <w:pStyle w:val="TableContents"/>
              <w:rPr>
                <w:lang w:val="en-GB"/>
              </w:rPr>
            </w:pPr>
            <w:bookmarkStart w:id="9" w:name="__DdeLink__423_135684093512"/>
            <w:r w:rsidRPr="008B08A4">
              <w:rPr>
                <w:lang w:val="en-GB"/>
              </w:rPr>
              <w:t>WEBPROPERTY</w:t>
            </w:r>
            <w:bookmarkEnd w:id="9"/>
            <w:r w:rsidRPr="008B08A4">
              <w:rPr>
                <w:lang w:val="en-GB"/>
              </w:rPr>
              <w:t>_ID</w:t>
            </w:r>
          </w:p>
        </w:tc>
        <w:tc>
          <w:tcPr>
            <w:tcW w:w="993" w:type="dxa"/>
            <w:shd w:val="clear" w:color="auto" w:fill="auto"/>
          </w:tcPr>
          <w:p w14:paraId="6A427735"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2E42D95"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15C2F4EC" w14:textId="77777777" w:rsidTr="009F6CF6">
        <w:tc>
          <w:tcPr>
            <w:tcW w:w="4515" w:type="dxa"/>
            <w:shd w:val="clear" w:color="auto" w:fill="auto"/>
          </w:tcPr>
          <w:p w14:paraId="0A390A1A" w14:textId="77777777" w:rsidR="002138CD" w:rsidRPr="008B08A4" w:rsidRDefault="002138CD">
            <w:pPr>
              <w:pStyle w:val="TableContents"/>
              <w:rPr>
                <w:lang w:val="en-GB"/>
              </w:rPr>
            </w:pPr>
            <w:r w:rsidRPr="008B08A4">
              <w:rPr>
                <w:lang w:val="en-GB"/>
              </w:rPr>
              <w:t>WEBPROPERTY_INTERNAL_ID</w:t>
            </w:r>
          </w:p>
        </w:tc>
        <w:tc>
          <w:tcPr>
            <w:tcW w:w="993" w:type="dxa"/>
            <w:shd w:val="clear" w:color="auto" w:fill="auto"/>
          </w:tcPr>
          <w:p w14:paraId="494534ED" w14:textId="77777777" w:rsidR="002138CD" w:rsidRPr="008B08A4" w:rsidRDefault="00A12299">
            <w:pPr>
              <w:pStyle w:val="TableContents"/>
              <w:rPr>
                <w:lang w:val="en-GB"/>
              </w:rPr>
            </w:pPr>
            <w:r w:rsidRPr="008B08A4">
              <w:rPr>
                <w:lang w:val="en-GB"/>
              </w:rPr>
              <w:t>Long</w:t>
            </w:r>
          </w:p>
        </w:tc>
        <w:tc>
          <w:tcPr>
            <w:tcW w:w="4116" w:type="dxa"/>
            <w:shd w:val="clear" w:color="auto" w:fill="auto"/>
          </w:tcPr>
          <w:p w14:paraId="7F0C4BC0" w14:textId="77777777" w:rsidR="002138CD" w:rsidRPr="008B08A4" w:rsidRDefault="002138CD">
            <w:pPr>
              <w:pStyle w:val="TableContents"/>
              <w:rPr>
                <w:lang w:val="en-GB"/>
              </w:rPr>
            </w:pPr>
            <w:r w:rsidRPr="008B08A4">
              <w:rPr>
                <w:lang w:val="en-GB"/>
              </w:rPr>
              <w:t>Internal ID</w:t>
            </w:r>
          </w:p>
        </w:tc>
      </w:tr>
      <w:tr w:rsidR="002138CD" w:rsidRPr="008B08A4" w14:paraId="4CE1CD23" w14:textId="77777777" w:rsidTr="009F6CF6">
        <w:tc>
          <w:tcPr>
            <w:tcW w:w="4515" w:type="dxa"/>
            <w:shd w:val="clear" w:color="auto" w:fill="auto"/>
          </w:tcPr>
          <w:p w14:paraId="733AB20F" w14:textId="7864F5EC" w:rsidR="002138CD" w:rsidRPr="008B08A4" w:rsidRDefault="006B40AF">
            <w:pPr>
              <w:pStyle w:val="TableContents"/>
              <w:rPr>
                <w:lang w:val="en-GB"/>
              </w:rPr>
            </w:pPr>
            <w:r>
              <w:rPr>
                <w:lang w:val="en-GB"/>
              </w:rPr>
              <w:t>GOAL</w:t>
            </w:r>
            <w:r w:rsidR="002138CD" w:rsidRPr="008B08A4">
              <w:rPr>
                <w:lang w:val="en-GB"/>
              </w:rPr>
              <w:t>_NAME</w:t>
            </w:r>
          </w:p>
        </w:tc>
        <w:tc>
          <w:tcPr>
            <w:tcW w:w="993" w:type="dxa"/>
            <w:shd w:val="clear" w:color="auto" w:fill="auto"/>
          </w:tcPr>
          <w:p w14:paraId="2DCDEFB9"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507252DD" w14:textId="77777777" w:rsidR="002138CD" w:rsidRPr="008B08A4" w:rsidRDefault="002138CD">
            <w:pPr>
              <w:pStyle w:val="TableContents"/>
              <w:rPr>
                <w:lang w:val="en-GB"/>
              </w:rPr>
            </w:pPr>
            <w:r w:rsidRPr="008B08A4">
              <w:rPr>
                <w:lang w:val="en-GB"/>
              </w:rPr>
              <w:t>Name</w:t>
            </w:r>
          </w:p>
        </w:tc>
      </w:tr>
      <w:tr w:rsidR="002138CD" w:rsidRPr="008B08A4" w14:paraId="5C1A5610" w14:textId="77777777" w:rsidTr="009F6CF6">
        <w:tc>
          <w:tcPr>
            <w:tcW w:w="4515" w:type="dxa"/>
            <w:shd w:val="clear" w:color="auto" w:fill="auto"/>
          </w:tcPr>
          <w:p w14:paraId="0D87A44A" w14:textId="4EEA5AF6" w:rsidR="002138CD" w:rsidRPr="008B08A4" w:rsidRDefault="006B40AF">
            <w:pPr>
              <w:pStyle w:val="TableContents"/>
              <w:rPr>
                <w:lang w:val="en-GB"/>
              </w:rPr>
            </w:pPr>
            <w:r w:rsidRPr="006B40AF">
              <w:rPr>
                <w:lang w:val="en-GB"/>
              </w:rPr>
              <w:t>GOAL_CREATED</w:t>
            </w:r>
          </w:p>
        </w:tc>
        <w:tc>
          <w:tcPr>
            <w:tcW w:w="993" w:type="dxa"/>
            <w:shd w:val="clear" w:color="auto" w:fill="auto"/>
          </w:tcPr>
          <w:p w14:paraId="27B665EE"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B711409" w14:textId="77777777" w:rsidR="002138CD" w:rsidRPr="008B08A4" w:rsidRDefault="002138CD">
            <w:pPr>
              <w:pStyle w:val="TableContents"/>
              <w:rPr>
                <w:lang w:val="en-GB"/>
              </w:rPr>
            </w:pPr>
          </w:p>
        </w:tc>
      </w:tr>
      <w:tr w:rsidR="002138CD" w:rsidRPr="008B08A4" w14:paraId="1E48CED5" w14:textId="77777777" w:rsidTr="009F6CF6">
        <w:tc>
          <w:tcPr>
            <w:tcW w:w="4515" w:type="dxa"/>
            <w:shd w:val="clear" w:color="auto" w:fill="auto"/>
          </w:tcPr>
          <w:p w14:paraId="796497E0" w14:textId="018EEF55" w:rsidR="002138CD" w:rsidRPr="008B08A4" w:rsidRDefault="006B40AF">
            <w:pPr>
              <w:pStyle w:val="TableContents"/>
              <w:rPr>
                <w:lang w:val="en-GB"/>
              </w:rPr>
            </w:pPr>
            <w:r w:rsidRPr="006B40AF">
              <w:rPr>
                <w:lang w:val="en-GB"/>
              </w:rPr>
              <w:t>GOAL_UPDATED</w:t>
            </w:r>
          </w:p>
        </w:tc>
        <w:tc>
          <w:tcPr>
            <w:tcW w:w="993" w:type="dxa"/>
            <w:shd w:val="clear" w:color="auto" w:fill="auto"/>
          </w:tcPr>
          <w:p w14:paraId="23235414"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D5D45BB" w14:textId="77777777" w:rsidR="002138CD" w:rsidRPr="008B08A4" w:rsidRDefault="002138CD">
            <w:pPr>
              <w:pStyle w:val="TableContents"/>
              <w:rPr>
                <w:lang w:val="en-GB"/>
              </w:rPr>
            </w:pPr>
          </w:p>
        </w:tc>
      </w:tr>
      <w:tr w:rsidR="002138CD" w:rsidRPr="008B08A4" w14:paraId="03E37032" w14:textId="77777777" w:rsidTr="009F6CF6">
        <w:tc>
          <w:tcPr>
            <w:tcW w:w="4515" w:type="dxa"/>
            <w:shd w:val="clear" w:color="auto" w:fill="auto"/>
          </w:tcPr>
          <w:p w14:paraId="6A33882F" w14:textId="4ECE0DE1" w:rsidR="002138CD" w:rsidRPr="008B08A4" w:rsidRDefault="006B40AF">
            <w:pPr>
              <w:pStyle w:val="TableContents"/>
              <w:rPr>
                <w:lang w:val="en-GB"/>
              </w:rPr>
            </w:pPr>
            <w:r>
              <w:rPr>
                <w:lang w:val="en-GB"/>
              </w:rPr>
              <w:t>GOAL_ACTIVE</w:t>
            </w:r>
          </w:p>
        </w:tc>
        <w:tc>
          <w:tcPr>
            <w:tcW w:w="993" w:type="dxa"/>
            <w:shd w:val="clear" w:color="auto" w:fill="auto"/>
          </w:tcPr>
          <w:p w14:paraId="55FC65DD" w14:textId="159BF0F6" w:rsidR="002138CD" w:rsidRPr="008B08A4" w:rsidRDefault="006B40AF">
            <w:pPr>
              <w:pStyle w:val="TableContents"/>
              <w:rPr>
                <w:lang w:val="en-GB"/>
              </w:rPr>
            </w:pPr>
            <w:r>
              <w:rPr>
                <w:lang w:val="en-GB"/>
              </w:rPr>
              <w:t>Boolean</w:t>
            </w:r>
          </w:p>
        </w:tc>
        <w:tc>
          <w:tcPr>
            <w:tcW w:w="4116" w:type="dxa"/>
            <w:shd w:val="clear" w:color="auto" w:fill="auto"/>
          </w:tcPr>
          <w:p w14:paraId="4EDCB39D" w14:textId="77777777" w:rsidR="002138CD" w:rsidRPr="008B08A4" w:rsidRDefault="002138CD">
            <w:pPr>
              <w:pStyle w:val="TableContents"/>
              <w:rPr>
                <w:lang w:val="en-GB"/>
              </w:rPr>
            </w:pPr>
          </w:p>
        </w:tc>
      </w:tr>
      <w:tr w:rsidR="002138CD" w:rsidRPr="008B08A4" w14:paraId="17849E9C" w14:textId="77777777" w:rsidTr="009F6CF6">
        <w:tc>
          <w:tcPr>
            <w:tcW w:w="4515" w:type="dxa"/>
            <w:shd w:val="clear" w:color="auto" w:fill="auto"/>
          </w:tcPr>
          <w:p w14:paraId="4753DFB1" w14:textId="205CBFD4" w:rsidR="002138CD" w:rsidRPr="008B08A4" w:rsidRDefault="00DD17C6">
            <w:pPr>
              <w:pStyle w:val="TableContents"/>
              <w:rPr>
                <w:lang w:val="en-GB"/>
              </w:rPr>
            </w:pPr>
            <w:r w:rsidRPr="00DD17C6">
              <w:rPr>
                <w:lang w:val="en-GB"/>
              </w:rPr>
              <w:t>GOAL_TYPE</w:t>
            </w:r>
          </w:p>
        </w:tc>
        <w:tc>
          <w:tcPr>
            <w:tcW w:w="993" w:type="dxa"/>
            <w:shd w:val="clear" w:color="auto" w:fill="auto"/>
          </w:tcPr>
          <w:p w14:paraId="77B9659C"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E7C097C" w14:textId="050A110A" w:rsidR="002138CD" w:rsidRPr="008B08A4" w:rsidRDefault="00DD17C6">
            <w:pPr>
              <w:pStyle w:val="TableContents"/>
              <w:rPr>
                <w:lang w:val="en-GB"/>
              </w:rPr>
            </w:pPr>
            <w:r w:rsidRPr="00DD17C6">
              <w:rPr>
                <w:lang w:val="en-GB"/>
              </w:rPr>
              <w:t>Goal type. Possible values are URL_DESTINATION, VISIT_TIME_ON_SITE, VISIT_NUM_PAGES, and EVENT.</w:t>
            </w:r>
          </w:p>
        </w:tc>
      </w:tr>
      <w:tr w:rsidR="002138CD" w:rsidRPr="008B08A4" w14:paraId="137C933B" w14:textId="77777777" w:rsidTr="009F6CF6">
        <w:tc>
          <w:tcPr>
            <w:tcW w:w="4515" w:type="dxa"/>
            <w:shd w:val="clear" w:color="auto" w:fill="auto"/>
          </w:tcPr>
          <w:p w14:paraId="55C581DD" w14:textId="22B76FDE" w:rsidR="002138CD" w:rsidRPr="008B08A4" w:rsidRDefault="00DD17C6">
            <w:pPr>
              <w:pStyle w:val="TableContents"/>
              <w:rPr>
                <w:lang w:val="en-GB"/>
              </w:rPr>
            </w:pPr>
            <w:r>
              <w:rPr>
                <w:lang w:val="en-GB"/>
              </w:rPr>
              <w:t>GOAL_VALUE</w:t>
            </w:r>
          </w:p>
        </w:tc>
        <w:tc>
          <w:tcPr>
            <w:tcW w:w="993" w:type="dxa"/>
            <w:shd w:val="clear" w:color="auto" w:fill="auto"/>
          </w:tcPr>
          <w:p w14:paraId="1513E829" w14:textId="268C0FA7" w:rsidR="002138CD" w:rsidRPr="008B08A4" w:rsidRDefault="00DD17C6">
            <w:pPr>
              <w:pStyle w:val="TableContents"/>
              <w:rPr>
                <w:lang w:val="en-GB"/>
              </w:rPr>
            </w:pPr>
            <w:r>
              <w:rPr>
                <w:lang w:val="en-GB"/>
              </w:rPr>
              <w:t>Long</w:t>
            </w:r>
          </w:p>
        </w:tc>
        <w:tc>
          <w:tcPr>
            <w:tcW w:w="4116" w:type="dxa"/>
            <w:shd w:val="clear" w:color="auto" w:fill="auto"/>
          </w:tcPr>
          <w:p w14:paraId="37BE1D73" w14:textId="724B6173" w:rsidR="002138CD" w:rsidRPr="008B08A4" w:rsidRDefault="002138CD">
            <w:pPr>
              <w:pStyle w:val="TableContents"/>
              <w:rPr>
                <w:lang w:val="en-GB"/>
              </w:rPr>
            </w:pPr>
          </w:p>
        </w:tc>
      </w:tr>
      <w:tr w:rsidR="002138CD" w:rsidRPr="008B08A4" w14:paraId="30237F9B" w14:textId="77777777" w:rsidTr="009F6CF6">
        <w:tc>
          <w:tcPr>
            <w:tcW w:w="4515" w:type="dxa"/>
            <w:shd w:val="clear" w:color="auto" w:fill="auto"/>
          </w:tcPr>
          <w:p w14:paraId="2D28F8BB" w14:textId="14ABAB3D" w:rsidR="002138CD" w:rsidRPr="008B08A4" w:rsidRDefault="00DD17C6">
            <w:pPr>
              <w:pStyle w:val="TableContents"/>
              <w:rPr>
                <w:lang w:val="en-GB"/>
              </w:rPr>
            </w:pPr>
            <w:r w:rsidRPr="00DD17C6">
              <w:rPr>
                <w:lang w:val="en-GB"/>
              </w:rPr>
              <w:t>VISIT_TIME_ON_SITE_DETAILS_COMP_TYPE</w:t>
            </w:r>
          </w:p>
        </w:tc>
        <w:tc>
          <w:tcPr>
            <w:tcW w:w="993" w:type="dxa"/>
            <w:shd w:val="clear" w:color="auto" w:fill="auto"/>
          </w:tcPr>
          <w:p w14:paraId="17DADD8D" w14:textId="49B6716E" w:rsidR="002138CD" w:rsidRPr="008B08A4" w:rsidRDefault="00DD17C6">
            <w:pPr>
              <w:pStyle w:val="TableContents"/>
              <w:rPr>
                <w:lang w:val="en-GB"/>
              </w:rPr>
            </w:pPr>
            <w:r>
              <w:rPr>
                <w:lang w:val="en-GB"/>
              </w:rPr>
              <w:t>String</w:t>
            </w:r>
          </w:p>
        </w:tc>
        <w:tc>
          <w:tcPr>
            <w:tcW w:w="4116" w:type="dxa"/>
            <w:shd w:val="clear" w:color="auto" w:fill="auto"/>
          </w:tcPr>
          <w:p w14:paraId="427225DE" w14:textId="7BF6AEF0" w:rsidR="002138CD" w:rsidRPr="008B08A4" w:rsidRDefault="00DD17C6">
            <w:pPr>
              <w:pStyle w:val="TableContents"/>
              <w:rPr>
                <w:lang w:val="en-GB"/>
              </w:rPr>
            </w:pPr>
            <w:r w:rsidRPr="00DD17C6">
              <w:rPr>
                <w:lang w:val="en-GB"/>
              </w:rPr>
              <w:t>Type of comparison. Possible values are LESS_THAN or GREATER_THAN.</w:t>
            </w:r>
          </w:p>
        </w:tc>
      </w:tr>
      <w:tr w:rsidR="002138CD" w:rsidRPr="008B08A4" w14:paraId="25056486" w14:textId="77777777" w:rsidTr="009F6CF6">
        <w:tc>
          <w:tcPr>
            <w:tcW w:w="4515" w:type="dxa"/>
            <w:shd w:val="clear" w:color="auto" w:fill="auto"/>
          </w:tcPr>
          <w:p w14:paraId="5CE31B7F" w14:textId="538463B7" w:rsidR="002138CD" w:rsidRPr="008B08A4" w:rsidRDefault="00DD17C6">
            <w:pPr>
              <w:pStyle w:val="TableContents"/>
              <w:rPr>
                <w:lang w:val="en-GB"/>
              </w:rPr>
            </w:pPr>
            <w:r w:rsidRPr="00DD17C6">
              <w:rPr>
                <w:lang w:val="en-GB"/>
              </w:rPr>
              <w:t>VISIT_TIME_ON_SITE_DETAILS_COMP_VALUE</w:t>
            </w:r>
          </w:p>
        </w:tc>
        <w:tc>
          <w:tcPr>
            <w:tcW w:w="993" w:type="dxa"/>
            <w:shd w:val="clear" w:color="auto" w:fill="auto"/>
          </w:tcPr>
          <w:p w14:paraId="0FA2CE33" w14:textId="6F6E15B4" w:rsidR="002138CD" w:rsidRPr="008B08A4" w:rsidRDefault="00DD17C6">
            <w:pPr>
              <w:pStyle w:val="TableContents"/>
              <w:rPr>
                <w:lang w:val="en-GB"/>
              </w:rPr>
            </w:pPr>
            <w:r>
              <w:rPr>
                <w:lang w:val="en-GB"/>
              </w:rPr>
              <w:t>Long</w:t>
            </w:r>
          </w:p>
        </w:tc>
        <w:tc>
          <w:tcPr>
            <w:tcW w:w="4116" w:type="dxa"/>
            <w:shd w:val="clear" w:color="auto" w:fill="auto"/>
          </w:tcPr>
          <w:p w14:paraId="73CD460D" w14:textId="6D437D4B" w:rsidR="002138CD" w:rsidRPr="008B08A4" w:rsidRDefault="002138CD">
            <w:pPr>
              <w:pStyle w:val="TableContents"/>
              <w:rPr>
                <w:lang w:val="en-GB"/>
              </w:rPr>
            </w:pPr>
          </w:p>
        </w:tc>
      </w:tr>
      <w:tr w:rsidR="00DD17C6" w:rsidRPr="008B08A4" w14:paraId="7B3E8A40" w14:textId="77777777" w:rsidTr="009F6CF6">
        <w:tc>
          <w:tcPr>
            <w:tcW w:w="4515" w:type="dxa"/>
            <w:shd w:val="clear" w:color="auto" w:fill="auto"/>
          </w:tcPr>
          <w:p w14:paraId="3556258E" w14:textId="461F4A98" w:rsidR="00DD17C6" w:rsidRPr="00DD17C6" w:rsidRDefault="00DD17C6">
            <w:pPr>
              <w:pStyle w:val="TableContents"/>
              <w:rPr>
                <w:lang w:val="en-GB"/>
              </w:rPr>
            </w:pPr>
            <w:r w:rsidRPr="00DD17C6">
              <w:rPr>
                <w:lang w:val="en-GB"/>
              </w:rPr>
              <w:t>VISIT_NUM_PAGES_DETAILS_COMP_TYPE</w:t>
            </w:r>
          </w:p>
        </w:tc>
        <w:tc>
          <w:tcPr>
            <w:tcW w:w="993" w:type="dxa"/>
            <w:shd w:val="clear" w:color="auto" w:fill="auto"/>
          </w:tcPr>
          <w:p w14:paraId="44EB9340" w14:textId="397D9484" w:rsidR="00DD17C6" w:rsidRDefault="00DD17C6">
            <w:pPr>
              <w:pStyle w:val="TableContents"/>
              <w:rPr>
                <w:lang w:val="en-GB"/>
              </w:rPr>
            </w:pPr>
            <w:r>
              <w:rPr>
                <w:lang w:val="en-GB"/>
              </w:rPr>
              <w:t>String</w:t>
            </w:r>
          </w:p>
        </w:tc>
        <w:tc>
          <w:tcPr>
            <w:tcW w:w="4116" w:type="dxa"/>
            <w:shd w:val="clear" w:color="auto" w:fill="auto"/>
          </w:tcPr>
          <w:p w14:paraId="1C7CCFD9" w14:textId="77777777" w:rsidR="00DD17C6" w:rsidRPr="008B08A4" w:rsidRDefault="00DD17C6">
            <w:pPr>
              <w:pStyle w:val="TableContents"/>
              <w:rPr>
                <w:lang w:val="en-GB"/>
              </w:rPr>
            </w:pPr>
          </w:p>
        </w:tc>
      </w:tr>
      <w:tr w:rsidR="00DD17C6" w:rsidRPr="008B08A4" w14:paraId="0C71F1B9" w14:textId="77777777" w:rsidTr="009F6CF6">
        <w:tc>
          <w:tcPr>
            <w:tcW w:w="4515" w:type="dxa"/>
            <w:shd w:val="clear" w:color="auto" w:fill="auto"/>
          </w:tcPr>
          <w:p w14:paraId="694B5BEB" w14:textId="67D6CB70" w:rsidR="00DD17C6" w:rsidRPr="00DD17C6" w:rsidRDefault="00DD17C6">
            <w:pPr>
              <w:pStyle w:val="TableContents"/>
              <w:rPr>
                <w:lang w:val="en-GB"/>
              </w:rPr>
            </w:pPr>
            <w:r>
              <w:rPr>
                <w:lang w:val="en-GB"/>
              </w:rPr>
              <w:t>VISIT_NUM_PAGES_DETAILS_COMP_VALUE</w:t>
            </w:r>
          </w:p>
        </w:tc>
        <w:tc>
          <w:tcPr>
            <w:tcW w:w="993" w:type="dxa"/>
            <w:shd w:val="clear" w:color="auto" w:fill="auto"/>
          </w:tcPr>
          <w:p w14:paraId="0B123318" w14:textId="364766EC" w:rsidR="00DD17C6" w:rsidRDefault="00DD17C6">
            <w:pPr>
              <w:pStyle w:val="TableContents"/>
              <w:rPr>
                <w:lang w:val="en-GB"/>
              </w:rPr>
            </w:pPr>
            <w:r>
              <w:rPr>
                <w:lang w:val="en-GB"/>
              </w:rPr>
              <w:t>Long</w:t>
            </w:r>
          </w:p>
        </w:tc>
        <w:tc>
          <w:tcPr>
            <w:tcW w:w="4116" w:type="dxa"/>
            <w:shd w:val="clear" w:color="auto" w:fill="auto"/>
          </w:tcPr>
          <w:p w14:paraId="543EE8B3" w14:textId="77777777" w:rsidR="00DD17C6" w:rsidRPr="008B08A4" w:rsidRDefault="00DD17C6">
            <w:pPr>
              <w:pStyle w:val="TableContents"/>
              <w:rPr>
                <w:lang w:val="en-GB"/>
              </w:rPr>
            </w:pPr>
          </w:p>
        </w:tc>
      </w:tr>
      <w:tr w:rsidR="00DD17C6" w:rsidRPr="008B08A4" w14:paraId="5A6D5050" w14:textId="77777777" w:rsidTr="009F6CF6">
        <w:tc>
          <w:tcPr>
            <w:tcW w:w="4515" w:type="dxa"/>
            <w:shd w:val="clear" w:color="auto" w:fill="auto"/>
          </w:tcPr>
          <w:p w14:paraId="2277B15A" w14:textId="1E71FE21" w:rsidR="00DD17C6" w:rsidRDefault="00DD17C6">
            <w:pPr>
              <w:pStyle w:val="TableContents"/>
              <w:rPr>
                <w:lang w:val="en-GB"/>
              </w:rPr>
            </w:pPr>
            <w:r w:rsidRPr="00DD17C6">
              <w:rPr>
                <w:lang w:val="en-GB"/>
              </w:rPr>
              <w:t>URL_DEST_DETAILS_URL</w:t>
            </w:r>
          </w:p>
        </w:tc>
        <w:tc>
          <w:tcPr>
            <w:tcW w:w="993" w:type="dxa"/>
            <w:shd w:val="clear" w:color="auto" w:fill="auto"/>
          </w:tcPr>
          <w:p w14:paraId="64DB9E23" w14:textId="162EE94B" w:rsidR="00DD17C6" w:rsidRDefault="00DD17C6">
            <w:pPr>
              <w:pStyle w:val="TableContents"/>
              <w:rPr>
                <w:lang w:val="en-GB"/>
              </w:rPr>
            </w:pPr>
            <w:r>
              <w:rPr>
                <w:lang w:val="en-GB"/>
              </w:rPr>
              <w:t>String</w:t>
            </w:r>
          </w:p>
        </w:tc>
        <w:tc>
          <w:tcPr>
            <w:tcW w:w="4116" w:type="dxa"/>
            <w:shd w:val="clear" w:color="auto" w:fill="auto"/>
          </w:tcPr>
          <w:p w14:paraId="584E99C0" w14:textId="054CCC26" w:rsidR="00DD17C6" w:rsidRPr="008B08A4" w:rsidRDefault="00DD17C6">
            <w:pPr>
              <w:pStyle w:val="TableContents"/>
              <w:rPr>
                <w:lang w:val="en-GB"/>
              </w:rPr>
            </w:pPr>
            <w:r>
              <w:rPr>
                <w:lang w:val="en-GB"/>
              </w:rPr>
              <w:t>URL of the destination (can be relative)</w:t>
            </w:r>
          </w:p>
        </w:tc>
      </w:tr>
      <w:tr w:rsidR="00DD17C6" w:rsidRPr="008B08A4" w14:paraId="7B123A20" w14:textId="77777777" w:rsidTr="009F6CF6">
        <w:tc>
          <w:tcPr>
            <w:tcW w:w="4515" w:type="dxa"/>
            <w:shd w:val="clear" w:color="auto" w:fill="auto"/>
          </w:tcPr>
          <w:p w14:paraId="6A03C1E2" w14:textId="3595D0D6" w:rsidR="00DD17C6" w:rsidRPr="00DD17C6" w:rsidRDefault="00DD17C6">
            <w:pPr>
              <w:pStyle w:val="TableContents"/>
              <w:rPr>
                <w:lang w:val="en-GB"/>
              </w:rPr>
            </w:pPr>
            <w:r>
              <w:rPr>
                <w:lang w:val="en-GB"/>
              </w:rPr>
              <w:t>URL_DEST_DETAILS_CASE_SENSITIVE</w:t>
            </w:r>
          </w:p>
        </w:tc>
        <w:tc>
          <w:tcPr>
            <w:tcW w:w="993" w:type="dxa"/>
            <w:shd w:val="clear" w:color="auto" w:fill="auto"/>
          </w:tcPr>
          <w:p w14:paraId="2D31F264" w14:textId="4CE139A3" w:rsidR="00DD17C6" w:rsidRDefault="00DD17C6">
            <w:pPr>
              <w:pStyle w:val="TableContents"/>
              <w:rPr>
                <w:lang w:val="en-GB"/>
              </w:rPr>
            </w:pPr>
            <w:r>
              <w:rPr>
                <w:lang w:val="en-GB"/>
              </w:rPr>
              <w:t>Boolean</w:t>
            </w:r>
          </w:p>
        </w:tc>
        <w:tc>
          <w:tcPr>
            <w:tcW w:w="4116" w:type="dxa"/>
            <w:shd w:val="clear" w:color="auto" w:fill="auto"/>
          </w:tcPr>
          <w:p w14:paraId="702CA065" w14:textId="751D92F9" w:rsidR="00DD17C6" w:rsidRDefault="00DD17C6">
            <w:pPr>
              <w:pStyle w:val="TableContents"/>
              <w:rPr>
                <w:lang w:val="en-GB"/>
              </w:rPr>
            </w:pPr>
            <w:r>
              <w:rPr>
                <w:lang w:val="en-GB"/>
              </w:rPr>
              <w:t>Whether or not the URL is case sensitive</w:t>
            </w:r>
          </w:p>
        </w:tc>
      </w:tr>
      <w:tr w:rsidR="00DD17C6" w:rsidRPr="008B08A4" w14:paraId="0EBB87F9" w14:textId="77777777" w:rsidTr="009F6CF6">
        <w:tc>
          <w:tcPr>
            <w:tcW w:w="4515" w:type="dxa"/>
            <w:shd w:val="clear" w:color="auto" w:fill="auto"/>
          </w:tcPr>
          <w:p w14:paraId="31D063EE" w14:textId="34067310" w:rsidR="00DD17C6" w:rsidRDefault="00DD17C6">
            <w:pPr>
              <w:pStyle w:val="TableContents"/>
              <w:rPr>
                <w:lang w:val="en-GB"/>
              </w:rPr>
            </w:pPr>
            <w:r>
              <w:rPr>
                <w:lang w:val="en-GB"/>
              </w:rPr>
              <w:t>URL_DEST_DETAILS_MATCH_TYPE</w:t>
            </w:r>
          </w:p>
        </w:tc>
        <w:tc>
          <w:tcPr>
            <w:tcW w:w="993" w:type="dxa"/>
            <w:shd w:val="clear" w:color="auto" w:fill="auto"/>
          </w:tcPr>
          <w:p w14:paraId="22967562" w14:textId="7678EDEC" w:rsidR="00DD17C6" w:rsidRDefault="00DD17C6">
            <w:pPr>
              <w:pStyle w:val="TableContents"/>
              <w:rPr>
                <w:lang w:val="en-GB"/>
              </w:rPr>
            </w:pPr>
            <w:r>
              <w:rPr>
                <w:lang w:val="en-GB"/>
              </w:rPr>
              <w:t>String</w:t>
            </w:r>
          </w:p>
        </w:tc>
        <w:tc>
          <w:tcPr>
            <w:tcW w:w="4116" w:type="dxa"/>
            <w:shd w:val="clear" w:color="auto" w:fill="auto"/>
          </w:tcPr>
          <w:p w14:paraId="0121F4DE" w14:textId="184C7105" w:rsidR="00DD17C6" w:rsidRDefault="00DD17C6">
            <w:pPr>
              <w:pStyle w:val="TableContents"/>
              <w:rPr>
                <w:lang w:val="en-GB"/>
              </w:rPr>
            </w:pPr>
            <w:r>
              <w:rPr>
                <w:lang w:val="en-GB"/>
              </w:rPr>
              <w:t>Method to match the URL (e.g. REGEX)</w:t>
            </w:r>
          </w:p>
        </w:tc>
      </w:tr>
      <w:tr w:rsidR="00DD17C6" w:rsidRPr="008B08A4" w14:paraId="2F13A252" w14:textId="77777777" w:rsidTr="009F6CF6">
        <w:tc>
          <w:tcPr>
            <w:tcW w:w="4515" w:type="dxa"/>
            <w:shd w:val="clear" w:color="auto" w:fill="auto"/>
          </w:tcPr>
          <w:p w14:paraId="04F9827D" w14:textId="7CF676E7" w:rsidR="00DD17C6" w:rsidRDefault="00DD17C6">
            <w:pPr>
              <w:pStyle w:val="TableContents"/>
              <w:rPr>
                <w:lang w:val="en-GB"/>
              </w:rPr>
            </w:pPr>
            <w:r w:rsidRPr="00DD17C6">
              <w:rPr>
                <w:lang w:val="en-GB"/>
              </w:rPr>
              <w:lastRenderedPageBreak/>
              <w:t>URL_DEST_DETAILS_FIRST_STEP_REQUIERED</w:t>
            </w:r>
          </w:p>
        </w:tc>
        <w:tc>
          <w:tcPr>
            <w:tcW w:w="993" w:type="dxa"/>
            <w:shd w:val="clear" w:color="auto" w:fill="auto"/>
          </w:tcPr>
          <w:p w14:paraId="730FAB95" w14:textId="163C6E30" w:rsidR="00DD17C6" w:rsidRDefault="00DD17C6">
            <w:pPr>
              <w:pStyle w:val="TableContents"/>
              <w:rPr>
                <w:lang w:val="en-GB"/>
              </w:rPr>
            </w:pPr>
            <w:r>
              <w:rPr>
                <w:lang w:val="en-GB"/>
              </w:rPr>
              <w:t>Boolean</w:t>
            </w:r>
          </w:p>
        </w:tc>
        <w:tc>
          <w:tcPr>
            <w:tcW w:w="4116" w:type="dxa"/>
            <w:shd w:val="clear" w:color="auto" w:fill="auto"/>
          </w:tcPr>
          <w:p w14:paraId="3B36597B" w14:textId="4B75F293" w:rsidR="00DD17C6" w:rsidRDefault="00DD17C6">
            <w:pPr>
              <w:pStyle w:val="TableContents"/>
              <w:rPr>
                <w:lang w:val="en-GB"/>
              </w:rPr>
            </w:pPr>
            <w:r>
              <w:rPr>
                <w:lang w:val="en-GB"/>
              </w:rPr>
              <w:t>If the first step is required. See next flow Goal Url Destination Steps</w:t>
            </w:r>
          </w:p>
        </w:tc>
      </w:tr>
      <w:tr w:rsidR="00DD17C6" w:rsidRPr="008B08A4" w14:paraId="4175C4B2" w14:textId="77777777" w:rsidTr="009F6CF6">
        <w:tc>
          <w:tcPr>
            <w:tcW w:w="4515" w:type="dxa"/>
            <w:shd w:val="clear" w:color="auto" w:fill="auto"/>
          </w:tcPr>
          <w:p w14:paraId="7226B272" w14:textId="5E07C1B2" w:rsidR="00DD17C6" w:rsidRPr="00DD17C6" w:rsidRDefault="00DD17C6">
            <w:pPr>
              <w:pStyle w:val="TableContents"/>
              <w:rPr>
                <w:lang w:val="en-GB"/>
              </w:rPr>
            </w:pPr>
            <w:r>
              <w:rPr>
                <w:lang w:val="en-GB"/>
              </w:rPr>
              <w:t>GOAL_SELFLINK</w:t>
            </w:r>
          </w:p>
        </w:tc>
        <w:tc>
          <w:tcPr>
            <w:tcW w:w="993" w:type="dxa"/>
            <w:shd w:val="clear" w:color="auto" w:fill="auto"/>
          </w:tcPr>
          <w:p w14:paraId="5198AD2F" w14:textId="6A9EAC1E" w:rsidR="00DD17C6" w:rsidRDefault="00DD17C6">
            <w:pPr>
              <w:pStyle w:val="TableContents"/>
              <w:rPr>
                <w:lang w:val="en-GB"/>
              </w:rPr>
            </w:pPr>
            <w:r>
              <w:rPr>
                <w:lang w:val="en-GB"/>
              </w:rPr>
              <w:t>String</w:t>
            </w:r>
          </w:p>
        </w:tc>
        <w:tc>
          <w:tcPr>
            <w:tcW w:w="4116" w:type="dxa"/>
            <w:shd w:val="clear" w:color="auto" w:fill="auto"/>
          </w:tcPr>
          <w:p w14:paraId="6938C1F5" w14:textId="643DEEA9" w:rsidR="00DD17C6" w:rsidRDefault="00DD17C6">
            <w:pPr>
              <w:pStyle w:val="TableContents"/>
              <w:rPr>
                <w:lang w:val="en-GB"/>
              </w:rPr>
            </w:pPr>
            <w:r>
              <w:rPr>
                <w:lang w:val="en-GB"/>
              </w:rPr>
              <w:t>URL to the Google server to manage the goal</w:t>
            </w:r>
          </w:p>
        </w:tc>
      </w:tr>
    </w:tbl>
    <w:p w14:paraId="04C51C8A" w14:textId="77777777" w:rsidR="00A360BD" w:rsidRPr="008B08A4" w:rsidRDefault="00A360BD">
      <w:pPr>
        <w:rPr>
          <w:i/>
          <w:iCs/>
          <w:sz w:val="26"/>
          <w:szCs w:val="26"/>
          <w:u w:val="single"/>
          <w:lang w:val="en-GB"/>
        </w:rPr>
      </w:pPr>
    </w:p>
    <w:p w14:paraId="3557BB60" w14:textId="74272020" w:rsidR="00DD17C6" w:rsidRPr="008B08A4" w:rsidRDefault="00DD17C6" w:rsidP="00DD17C6">
      <w:pPr>
        <w:rPr>
          <w:lang w:val="en-GB"/>
        </w:rPr>
      </w:pPr>
      <w:r w:rsidRPr="008B08A4">
        <w:rPr>
          <w:i/>
          <w:iCs/>
          <w:sz w:val="26"/>
          <w:szCs w:val="26"/>
          <w:u w:val="single"/>
          <w:lang w:val="en-GB"/>
        </w:rPr>
        <w:t>Output flow: Goal</w:t>
      </w:r>
      <w:r>
        <w:rPr>
          <w:i/>
          <w:iCs/>
          <w:sz w:val="26"/>
          <w:szCs w:val="26"/>
          <w:u w:val="single"/>
          <w:lang w:val="en-GB"/>
        </w:rPr>
        <w:t xml:space="preserve"> Url Destination Steps</w:t>
      </w:r>
    </w:p>
    <w:p w14:paraId="01BC24C0" w14:textId="77777777" w:rsidR="00DD17C6" w:rsidRPr="008B08A4" w:rsidRDefault="00DD17C6" w:rsidP="00DD17C6">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DD17C6" w:rsidRPr="008B08A4" w14:paraId="55EEDB14" w14:textId="77777777" w:rsidTr="009F6CF6">
        <w:tc>
          <w:tcPr>
            <w:tcW w:w="4515" w:type="dxa"/>
            <w:tcBorders>
              <w:top w:val="single" w:sz="1" w:space="0" w:color="000000"/>
              <w:left w:val="single" w:sz="1" w:space="0" w:color="000000"/>
              <w:bottom w:val="single" w:sz="1" w:space="0" w:color="000000"/>
            </w:tcBorders>
            <w:shd w:val="clear" w:color="auto" w:fill="E6E6FF"/>
          </w:tcPr>
          <w:p w14:paraId="29DA892E" w14:textId="77777777" w:rsidR="00DD17C6" w:rsidRPr="008B08A4" w:rsidRDefault="00DD17C6" w:rsidP="00DD17C6">
            <w:pPr>
              <w:pStyle w:val="TableContents"/>
              <w:rPr>
                <w:b/>
                <w:bCs/>
                <w:lang w:val="en-GB"/>
              </w:rPr>
            </w:pPr>
            <w:r w:rsidRPr="008B08A4">
              <w:rPr>
                <w:b/>
                <w:bCs/>
                <w:lang w:val="en-GB"/>
              </w:rPr>
              <w:t>Schema column</w:t>
            </w:r>
          </w:p>
        </w:tc>
        <w:tc>
          <w:tcPr>
            <w:tcW w:w="993" w:type="dxa"/>
            <w:tcBorders>
              <w:top w:val="single" w:sz="1" w:space="0" w:color="000000"/>
              <w:left w:val="single" w:sz="1" w:space="0" w:color="000000"/>
              <w:bottom w:val="single" w:sz="1" w:space="0" w:color="000000"/>
            </w:tcBorders>
            <w:shd w:val="clear" w:color="auto" w:fill="E6E6FF"/>
          </w:tcPr>
          <w:p w14:paraId="3FCD82BA" w14:textId="77777777" w:rsidR="00DD17C6" w:rsidRPr="008B08A4" w:rsidRDefault="00DD17C6" w:rsidP="00DD17C6">
            <w:pPr>
              <w:pStyle w:val="TableContents"/>
              <w:rPr>
                <w:b/>
                <w:bCs/>
                <w:lang w:val="en-GB"/>
              </w:rPr>
            </w:pPr>
            <w:r w:rsidRPr="008B08A4">
              <w:rPr>
                <w:b/>
                <w:bCs/>
                <w:lang w:val="en-GB"/>
              </w:rPr>
              <w:t>Type</w:t>
            </w:r>
          </w:p>
        </w:tc>
        <w:tc>
          <w:tcPr>
            <w:tcW w:w="4116" w:type="dxa"/>
            <w:tcBorders>
              <w:top w:val="single" w:sz="1" w:space="0" w:color="000000"/>
              <w:left w:val="single" w:sz="1" w:space="0" w:color="000000"/>
              <w:bottom w:val="single" w:sz="1" w:space="0" w:color="000000"/>
              <w:right w:val="single" w:sz="1" w:space="0" w:color="000000"/>
            </w:tcBorders>
            <w:shd w:val="clear" w:color="auto" w:fill="E6E6FF"/>
          </w:tcPr>
          <w:p w14:paraId="4A1D0252" w14:textId="77777777" w:rsidR="00DD17C6" w:rsidRPr="008B08A4" w:rsidRDefault="00DD17C6" w:rsidP="00DD17C6">
            <w:pPr>
              <w:pStyle w:val="TableContents"/>
              <w:rPr>
                <w:lang w:val="en-GB"/>
              </w:rPr>
            </w:pPr>
            <w:r w:rsidRPr="008B08A4">
              <w:rPr>
                <w:b/>
                <w:bCs/>
                <w:lang w:val="en-GB"/>
              </w:rPr>
              <w:t>Description</w:t>
            </w:r>
          </w:p>
        </w:tc>
      </w:tr>
      <w:tr w:rsidR="00DD17C6" w:rsidRPr="008B08A4" w14:paraId="1EC66B99" w14:textId="77777777" w:rsidTr="009F6CF6">
        <w:tc>
          <w:tcPr>
            <w:tcW w:w="4515" w:type="dxa"/>
            <w:tcBorders>
              <w:left w:val="single" w:sz="1" w:space="0" w:color="000000"/>
              <w:bottom w:val="single" w:sz="1" w:space="0" w:color="000000"/>
            </w:tcBorders>
            <w:shd w:val="clear" w:color="auto" w:fill="auto"/>
          </w:tcPr>
          <w:p w14:paraId="47577F8F" w14:textId="77777777" w:rsidR="00DD17C6" w:rsidRPr="008B08A4" w:rsidRDefault="00DD17C6" w:rsidP="00DD17C6">
            <w:pPr>
              <w:pStyle w:val="TableContents"/>
              <w:rPr>
                <w:lang w:val="en-GB"/>
              </w:rPr>
            </w:pPr>
            <w:r w:rsidRPr="008B08A4">
              <w:rPr>
                <w:lang w:val="en-GB"/>
              </w:rPr>
              <w:t>PROFILE_ID</w:t>
            </w:r>
          </w:p>
        </w:tc>
        <w:tc>
          <w:tcPr>
            <w:tcW w:w="993" w:type="dxa"/>
            <w:tcBorders>
              <w:left w:val="single" w:sz="1" w:space="0" w:color="000000"/>
              <w:bottom w:val="single" w:sz="1" w:space="0" w:color="000000"/>
            </w:tcBorders>
            <w:shd w:val="clear" w:color="auto" w:fill="auto"/>
          </w:tcPr>
          <w:p w14:paraId="02C55D01" w14:textId="77777777" w:rsidR="00DD17C6" w:rsidRPr="008B08A4" w:rsidRDefault="00DD17C6" w:rsidP="00DD17C6">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688DB0D9" w14:textId="77777777" w:rsidR="00DD17C6" w:rsidRPr="008B08A4" w:rsidRDefault="00DD17C6" w:rsidP="00DD17C6">
            <w:pPr>
              <w:pStyle w:val="TableContents"/>
              <w:rPr>
                <w:lang w:val="en-GB"/>
              </w:rPr>
            </w:pPr>
            <w:r w:rsidRPr="008B08A4">
              <w:rPr>
                <w:lang w:val="en-GB"/>
              </w:rPr>
              <w:t>ID of the profile</w:t>
            </w:r>
          </w:p>
        </w:tc>
      </w:tr>
      <w:tr w:rsidR="00DD17C6" w:rsidRPr="008B08A4" w14:paraId="486AA7CD" w14:textId="77777777" w:rsidTr="009F6CF6">
        <w:tc>
          <w:tcPr>
            <w:tcW w:w="4515" w:type="dxa"/>
            <w:tcBorders>
              <w:left w:val="single" w:sz="1" w:space="0" w:color="000000"/>
              <w:bottom w:val="single" w:sz="1" w:space="0" w:color="000000"/>
            </w:tcBorders>
            <w:shd w:val="clear" w:color="auto" w:fill="auto"/>
          </w:tcPr>
          <w:p w14:paraId="3D1A933D" w14:textId="77777777" w:rsidR="00DD17C6" w:rsidRPr="008B08A4" w:rsidRDefault="00DD17C6" w:rsidP="00DD17C6">
            <w:pPr>
              <w:pStyle w:val="TableContents"/>
              <w:rPr>
                <w:lang w:val="en-GB"/>
              </w:rPr>
            </w:pPr>
            <w:r w:rsidRPr="008B08A4">
              <w:rPr>
                <w:lang w:val="en-GB"/>
              </w:rPr>
              <w:t>ACCOUNT_ID</w:t>
            </w:r>
          </w:p>
        </w:tc>
        <w:tc>
          <w:tcPr>
            <w:tcW w:w="993" w:type="dxa"/>
            <w:tcBorders>
              <w:left w:val="single" w:sz="1" w:space="0" w:color="000000"/>
              <w:bottom w:val="single" w:sz="1" w:space="0" w:color="000000"/>
            </w:tcBorders>
            <w:shd w:val="clear" w:color="auto" w:fill="auto"/>
          </w:tcPr>
          <w:p w14:paraId="3F8F7004" w14:textId="77777777" w:rsidR="00DD17C6" w:rsidRPr="008B08A4" w:rsidRDefault="00DD17C6" w:rsidP="00DD17C6">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7CC90FA8" w14:textId="77777777" w:rsidR="00DD17C6" w:rsidRPr="008B08A4" w:rsidRDefault="00DD17C6" w:rsidP="00DD17C6">
            <w:pPr>
              <w:pStyle w:val="TableContents"/>
              <w:rPr>
                <w:lang w:val="en-GB"/>
              </w:rPr>
            </w:pPr>
            <w:r w:rsidRPr="008B08A4">
              <w:rPr>
                <w:lang w:val="en-GB"/>
              </w:rPr>
              <w:t>ID of the account</w:t>
            </w:r>
          </w:p>
        </w:tc>
      </w:tr>
      <w:tr w:rsidR="00DD17C6" w:rsidRPr="008B08A4" w14:paraId="08CE3BF4" w14:textId="77777777" w:rsidTr="009F6CF6">
        <w:tc>
          <w:tcPr>
            <w:tcW w:w="4515" w:type="dxa"/>
            <w:tcBorders>
              <w:left w:val="single" w:sz="1" w:space="0" w:color="000000"/>
              <w:bottom w:val="single" w:sz="1" w:space="0" w:color="000000"/>
            </w:tcBorders>
            <w:shd w:val="clear" w:color="auto" w:fill="auto"/>
          </w:tcPr>
          <w:p w14:paraId="3EB44268" w14:textId="77777777" w:rsidR="00DD17C6" w:rsidRPr="008B08A4" w:rsidRDefault="00DD17C6" w:rsidP="00DD17C6">
            <w:pPr>
              <w:pStyle w:val="TableContents"/>
              <w:rPr>
                <w:lang w:val="en-GB"/>
              </w:rPr>
            </w:pPr>
            <w:bookmarkStart w:id="10" w:name="__DdeLink__423_135684093511"/>
            <w:r w:rsidRPr="008B08A4">
              <w:rPr>
                <w:lang w:val="en-GB"/>
              </w:rPr>
              <w:t>WEBPROPERTY</w:t>
            </w:r>
            <w:bookmarkEnd w:id="10"/>
            <w:r w:rsidRPr="008B08A4">
              <w:rPr>
                <w:lang w:val="en-GB"/>
              </w:rPr>
              <w:t>_ID</w:t>
            </w:r>
          </w:p>
        </w:tc>
        <w:tc>
          <w:tcPr>
            <w:tcW w:w="993" w:type="dxa"/>
            <w:tcBorders>
              <w:left w:val="single" w:sz="1" w:space="0" w:color="000000"/>
              <w:bottom w:val="single" w:sz="1" w:space="0" w:color="000000"/>
            </w:tcBorders>
            <w:shd w:val="clear" w:color="auto" w:fill="auto"/>
          </w:tcPr>
          <w:p w14:paraId="24646EF1" w14:textId="77777777" w:rsidR="00DD17C6" w:rsidRPr="008B08A4" w:rsidRDefault="00DD17C6" w:rsidP="00DD17C6">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3C00E141" w14:textId="77777777" w:rsidR="00DD17C6" w:rsidRPr="008B08A4" w:rsidRDefault="00DD17C6" w:rsidP="00DD17C6">
            <w:pPr>
              <w:pStyle w:val="TableContents"/>
              <w:rPr>
                <w:lang w:val="en-GB"/>
              </w:rPr>
            </w:pPr>
            <w:r w:rsidRPr="008B08A4">
              <w:rPr>
                <w:lang w:val="en-GB"/>
              </w:rPr>
              <w:t>Primary key, This is the key you use within your web pages to track them.</w:t>
            </w:r>
          </w:p>
        </w:tc>
      </w:tr>
      <w:tr w:rsidR="00DD17C6" w:rsidRPr="008B08A4" w14:paraId="05D4938F" w14:textId="77777777" w:rsidTr="009F6CF6">
        <w:tc>
          <w:tcPr>
            <w:tcW w:w="4515" w:type="dxa"/>
            <w:tcBorders>
              <w:left w:val="single" w:sz="1" w:space="0" w:color="000000"/>
              <w:bottom w:val="single" w:sz="1" w:space="0" w:color="000000"/>
            </w:tcBorders>
            <w:shd w:val="clear" w:color="auto" w:fill="auto"/>
          </w:tcPr>
          <w:p w14:paraId="6ADEC21A" w14:textId="77777777" w:rsidR="00DD17C6" w:rsidRPr="008B08A4" w:rsidRDefault="00DD17C6" w:rsidP="00DD17C6">
            <w:pPr>
              <w:pStyle w:val="TableContents"/>
              <w:rPr>
                <w:lang w:val="en-GB"/>
              </w:rPr>
            </w:pPr>
            <w:r w:rsidRPr="008B08A4">
              <w:rPr>
                <w:lang w:val="en-GB"/>
              </w:rPr>
              <w:t>WEBPROPERTY_INTERNAL_ID</w:t>
            </w:r>
          </w:p>
        </w:tc>
        <w:tc>
          <w:tcPr>
            <w:tcW w:w="993" w:type="dxa"/>
            <w:tcBorders>
              <w:left w:val="single" w:sz="1" w:space="0" w:color="000000"/>
              <w:bottom w:val="single" w:sz="1" w:space="0" w:color="000000"/>
            </w:tcBorders>
            <w:shd w:val="clear" w:color="auto" w:fill="auto"/>
          </w:tcPr>
          <w:p w14:paraId="7EC93DB4" w14:textId="77777777" w:rsidR="00DD17C6" w:rsidRPr="008B08A4" w:rsidRDefault="00DD17C6" w:rsidP="00DD17C6">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09510FB7" w14:textId="77777777" w:rsidR="00DD17C6" w:rsidRPr="008B08A4" w:rsidRDefault="00DD17C6" w:rsidP="00DD17C6">
            <w:pPr>
              <w:pStyle w:val="TableContents"/>
              <w:rPr>
                <w:lang w:val="en-GB"/>
              </w:rPr>
            </w:pPr>
            <w:r w:rsidRPr="008B08A4">
              <w:rPr>
                <w:lang w:val="en-GB"/>
              </w:rPr>
              <w:t>Internal ID</w:t>
            </w:r>
          </w:p>
        </w:tc>
      </w:tr>
      <w:tr w:rsidR="00DD17C6" w:rsidRPr="008B08A4" w14:paraId="702796AB" w14:textId="77777777" w:rsidTr="009F6CF6">
        <w:tc>
          <w:tcPr>
            <w:tcW w:w="4515" w:type="dxa"/>
            <w:tcBorders>
              <w:left w:val="single" w:sz="1" w:space="0" w:color="000000"/>
              <w:bottom w:val="single" w:sz="1" w:space="0" w:color="000000"/>
            </w:tcBorders>
            <w:shd w:val="clear" w:color="auto" w:fill="auto"/>
          </w:tcPr>
          <w:p w14:paraId="472D91A4" w14:textId="314B3120" w:rsidR="00DD17C6" w:rsidRPr="008B08A4" w:rsidRDefault="009F6CF6" w:rsidP="00DD17C6">
            <w:pPr>
              <w:pStyle w:val="TableContents"/>
              <w:rPr>
                <w:lang w:val="en-GB"/>
              </w:rPr>
            </w:pPr>
            <w:r w:rsidRPr="009F6CF6">
              <w:rPr>
                <w:lang w:val="en-GB"/>
              </w:rPr>
              <w:t>URL_DEST_STEP_INDEX</w:t>
            </w:r>
          </w:p>
        </w:tc>
        <w:tc>
          <w:tcPr>
            <w:tcW w:w="993" w:type="dxa"/>
            <w:tcBorders>
              <w:left w:val="single" w:sz="1" w:space="0" w:color="000000"/>
              <w:bottom w:val="single" w:sz="1" w:space="0" w:color="000000"/>
            </w:tcBorders>
            <w:shd w:val="clear" w:color="auto" w:fill="auto"/>
          </w:tcPr>
          <w:p w14:paraId="3A391F5D" w14:textId="54395C8A" w:rsidR="00DD17C6" w:rsidRPr="008B08A4" w:rsidRDefault="009F6CF6" w:rsidP="00DD17C6">
            <w:pPr>
              <w:pStyle w:val="TableContents"/>
              <w:rPr>
                <w:lang w:val="en-GB"/>
              </w:rPr>
            </w:pPr>
            <w:r>
              <w:rPr>
                <w:lang w:val="en-GB"/>
              </w:rPr>
              <w:t>Integer</w:t>
            </w:r>
          </w:p>
        </w:tc>
        <w:tc>
          <w:tcPr>
            <w:tcW w:w="4116" w:type="dxa"/>
            <w:tcBorders>
              <w:left w:val="single" w:sz="1" w:space="0" w:color="000000"/>
              <w:bottom w:val="single" w:sz="1" w:space="0" w:color="000000"/>
              <w:right w:val="single" w:sz="1" w:space="0" w:color="000000"/>
            </w:tcBorders>
            <w:shd w:val="clear" w:color="auto" w:fill="auto"/>
          </w:tcPr>
          <w:p w14:paraId="3C750402" w14:textId="12253DAE" w:rsidR="00DD17C6" w:rsidRPr="008B08A4" w:rsidRDefault="009F6CF6" w:rsidP="00DD17C6">
            <w:pPr>
              <w:pStyle w:val="TableContents"/>
              <w:rPr>
                <w:lang w:val="en-GB"/>
              </w:rPr>
            </w:pPr>
            <w:r>
              <w:rPr>
                <w:lang w:val="en-GB"/>
              </w:rPr>
              <w:t>Index of the step within the goal</w:t>
            </w:r>
          </w:p>
        </w:tc>
      </w:tr>
      <w:tr w:rsidR="00DD17C6" w:rsidRPr="008B08A4" w14:paraId="565AEAAB" w14:textId="77777777" w:rsidTr="009F6CF6">
        <w:tc>
          <w:tcPr>
            <w:tcW w:w="4515" w:type="dxa"/>
            <w:tcBorders>
              <w:left w:val="single" w:sz="1" w:space="0" w:color="000000"/>
              <w:bottom w:val="single" w:sz="1" w:space="0" w:color="000000"/>
            </w:tcBorders>
            <w:shd w:val="clear" w:color="auto" w:fill="auto"/>
          </w:tcPr>
          <w:p w14:paraId="39CC0513" w14:textId="438EA230" w:rsidR="00DD17C6" w:rsidRPr="008B08A4" w:rsidRDefault="009F6CF6" w:rsidP="00DD17C6">
            <w:pPr>
              <w:pStyle w:val="TableContents"/>
              <w:rPr>
                <w:lang w:val="en-GB"/>
              </w:rPr>
            </w:pPr>
            <w:r>
              <w:rPr>
                <w:lang w:val="en-GB"/>
              </w:rPr>
              <w:t>URL_DEST_STEP_NAME</w:t>
            </w:r>
          </w:p>
        </w:tc>
        <w:tc>
          <w:tcPr>
            <w:tcW w:w="993" w:type="dxa"/>
            <w:tcBorders>
              <w:left w:val="single" w:sz="1" w:space="0" w:color="000000"/>
              <w:bottom w:val="single" w:sz="1" w:space="0" w:color="000000"/>
            </w:tcBorders>
            <w:shd w:val="clear" w:color="auto" w:fill="auto"/>
          </w:tcPr>
          <w:p w14:paraId="62EB738E" w14:textId="77777777" w:rsidR="00DD17C6" w:rsidRPr="008B08A4" w:rsidRDefault="00DD17C6" w:rsidP="00DD17C6">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7DBCFDA0" w14:textId="51F0D491" w:rsidR="00DD17C6" w:rsidRPr="008B08A4" w:rsidRDefault="009F6CF6" w:rsidP="00DD17C6">
            <w:pPr>
              <w:pStyle w:val="TableContents"/>
              <w:rPr>
                <w:lang w:val="en-GB"/>
              </w:rPr>
            </w:pPr>
            <w:r>
              <w:rPr>
                <w:lang w:val="en-GB"/>
              </w:rPr>
              <w:t>Name of the step</w:t>
            </w:r>
          </w:p>
        </w:tc>
      </w:tr>
      <w:tr w:rsidR="00DD17C6" w:rsidRPr="008B08A4" w14:paraId="335D74A4" w14:textId="77777777" w:rsidTr="009F6CF6">
        <w:tc>
          <w:tcPr>
            <w:tcW w:w="4515" w:type="dxa"/>
            <w:tcBorders>
              <w:left w:val="single" w:sz="1" w:space="0" w:color="000000"/>
              <w:bottom w:val="single" w:sz="1" w:space="0" w:color="000000"/>
            </w:tcBorders>
            <w:shd w:val="clear" w:color="auto" w:fill="auto"/>
          </w:tcPr>
          <w:p w14:paraId="78E99296" w14:textId="6DEE1399" w:rsidR="00DD17C6" w:rsidRPr="008B08A4" w:rsidRDefault="009F6CF6" w:rsidP="00DD17C6">
            <w:pPr>
              <w:pStyle w:val="TableContents"/>
              <w:rPr>
                <w:lang w:val="en-GB"/>
              </w:rPr>
            </w:pPr>
            <w:r>
              <w:rPr>
                <w:lang w:val="en-GB"/>
              </w:rPr>
              <w:t>URL_DEST_STEP_NUMBER</w:t>
            </w:r>
          </w:p>
        </w:tc>
        <w:tc>
          <w:tcPr>
            <w:tcW w:w="993" w:type="dxa"/>
            <w:tcBorders>
              <w:left w:val="single" w:sz="1" w:space="0" w:color="000000"/>
              <w:bottom w:val="single" w:sz="1" w:space="0" w:color="000000"/>
            </w:tcBorders>
            <w:shd w:val="clear" w:color="auto" w:fill="auto"/>
          </w:tcPr>
          <w:p w14:paraId="33A976FC" w14:textId="094C4388" w:rsidR="00DD17C6" w:rsidRPr="008B08A4" w:rsidRDefault="009F6CF6" w:rsidP="00DD17C6">
            <w:pPr>
              <w:pStyle w:val="TableContents"/>
              <w:rPr>
                <w:lang w:val="en-GB"/>
              </w:rPr>
            </w:pPr>
            <w:r>
              <w:rPr>
                <w:lang w:val="en-GB"/>
              </w:rPr>
              <w:t>Integer</w:t>
            </w:r>
          </w:p>
        </w:tc>
        <w:tc>
          <w:tcPr>
            <w:tcW w:w="4116" w:type="dxa"/>
            <w:tcBorders>
              <w:left w:val="single" w:sz="1" w:space="0" w:color="000000"/>
              <w:bottom w:val="single" w:sz="1" w:space="0" w:color="000000"/>
              <w:right w:val="single" w:sz="1" w:space="0" w:color="000000"/>
            </w:tcBorders>
            <w:shd w:val="clear" w:color="auto" w:fill="auto"/>
          </w:tcPr>
          <w:p w14:paraId="07466A02" w14:textId="77777777" w:rsidR="00DD17C6" w:rsidRPr="008B08A4" w:rsidRDefault="00DD17C6" w:rsidP="00DD17C6">
            <w:pPr>
              <w:pStyle w:val="TableContents"/>
              <w:rPr>
                <w:lang w:val="en-GB"/>
              </w:rPr>
            </w:pPr>
          </w:p>
        </w:tc>
      </w:tr>
      <w:tr w:rsidR="00DD17C6" w:rsidRPr="008B08A4" w14:paraId="3FD6415D" w14:textId="77777777" w:rsidTr="009F6CF6">
        <w:tc>
          <w:tcPr>
            <w:tcW w:w="4515" w:type="dxa"/>
            <w:tcBorders>
              <w:left w:val="single" w:sz="1" w:space="0" w:color="000000"/>
              <w:bottom w:val="single" w:sz="1" w:space="0" w:color="000000"/>
            </w:tcBorders>
            <w:shd w:val="clear" w:color="auto" w:fill="auto"/>
          </w:tcPr>
          <w:p w14:paraId="23508DF9" w14:textId="6D765BF1" w:rsidR="00DD17C6" w:rsidRPr="008B08A4" w:rsidRDefault="009F6CF6" w:rsidP="00DD17C6">
            <w:pPr>
              <w:pStyle w:val="TableContents"/>
              <w:rPr>
                <w:lang w:val="en-GB"/>
              </w:rPr>
            </w:pPr>
            <w:r>
              <w:rPr>
                <w:lang w:val="en-GB"/>
              </w:rPr>
              <w:t>URL_DEST_STEP_URL</w:t>
            </w:r>
          </w:p>
        </w:tc>
        <w:tc>
          <w:tcPr>
            <w:tcW w:w="993" w:type="dxa"/>
            <w:tcBorders>
              <w:left w:val="single" w:sz="1" w:space="0" w:color="000000"/>
              <w:bottom w:val="single" w:sz="1" w:space="0" w:color="000000"/>
            </w:tcBorders>
            <w:shd w:val="clear" w:color="auto" w:fill="auto"/>
          </w:tcPr>
          <w:p w14:paraId="64634D7D" w14:textId="77777777" w:rsidR="00DD17C6" w:rsidRPr="008B08A4" w:rsidRDefault="00DD17C6" w:rsidP="00DD17C6">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50A0B1EA" w14:textId="70B21945" w:rsidR="00DD17C6" w:rsidRPr="008B08A4" w:rsidRDefault="009F6CF6" w:rsidP="00DD17C6">
            <w:pPr>
              <w:pStyle w:val="TableContents"/>
              <w:rPr>
                <w:lang w:val="en-GB"/>
              </w:rPr>
            </w:pPr>
            <w:r>
              <w:rPr>
                <w:lang w:val="en-GB"/>
              </w:rPr>
              <w:t>URL to reach this step</w:t>
            </w:r>
          </w:p>
        </w:tc>
      </w:tr>
    </w:tbl>
    <w:p w14:paraId="25652C0D" w14:textId="77777777" w:rsidR="00DD17C6" w:rsidRDefault="00DD17C6">
      <w:pPr>
        <w:rPr>
          <w:i/>
          <w:iCs/>
          <w:sz w:val="26"/>
          <w:szCs w:val="26"/>
          <w:u w:val="single"/>
          <w:lang w:val="en-GB"/>
        </w:rPr>
      </w:pPr>
    </w:p>
    <w:p w14:paraId="7EA65A93" w14:textId="77777777" w:rsidR="002138CD" w:rsidRPr="008B08A4" w:rsidRDefault="00296A97">
      <w:pPr>
        <w:rPr>
          <w:lang w:val="en-GB"/>
        </w:rPr>
      </w:pPr>
      <w:r>
        <w:rPr>
          <w:i/>
          <w:iCs/>
          <w:sz w:val="26"/>
          <w:szCs w:val="26"/>
          <w:u w:val="single"/>
          <w:lang w:val="en-GB"/>
        </w:rPr>
        <w:t>Output flow: Goal Event Conditions</w:t>
      </w:r>
    </w:p>
    <w:p w14:paraId="4EEDBBDA"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2138CD" w:rsidRPr="008B08A4" w14:paraId="091BC084" w14:textId="77777777" w:rsidTr="009F6CF6">
        <w:tc>
          <w:tcPr>
            <w:tcW w:w="4515" w:type="dxa"/>
            <w:tcBorders>
              <w:top w:val="single" w:sz="1" w:space="0" w:color="000000"/>
              <w:left w:val="single" w:sz="1" w:space="0" w:color="000000"/>
              <w:bottom w:val="single" w:sz="1" w:space="0" w:color="000000"/>
            </w:tcBorders>
            <w:shd w:val="clear" w:color="auto" w:fill="E6E6FF"/>
          </w:tcPr>
          <w:p w14:paraId="114C7D2E" w14:textId="77777777" w:rsidR="002138CD" w:rsidRPr="008B08A4" w:rsidRDefault="002138CD">
            <w:pPr>
              <w:pStyle w:val="TableContents"/>
              <w:rPr>
                <w:b/>
                <w:bCs/>
                <w:lang w:val="en-GB"/>
              </w:rPr>
            </w:pPr>
            <w:r w:rsidRPr="008B08A4">
              <w:rPr>
                <w:b/>
                <w:bCs/>
                <w:lang w:val="en-GB"/>
              </w:rPr>
              <w:t>Schema column</w:t>
            </w:r>
          </w:p>
        </w:tc>
        <w:tc>
          <w:tcPr>
            <w:tcW w:w="993" w:type="dxa"/>
            <w:tcBorders>
              <w:top w:val="single" w:sz="1" w:space="0" w:color="000000"/>
              <w:left w:val="single" w:sz="1" w:space="0" w:color="000000"/>
              <w:bottom w:val="single" w:sz="1" w:space="0" w:color="000000"/>
            </w:tcBorders>
            <w:shd w:val="clear" w:color="auto" w:fill="E6E6FF"/>
          </w:tcPr>
          <w:p w14:paraId="3E6AFF2A" w14:textId="77777777" w:rsidR="002138CD" w:rsidRPr="008B08A4" w:rsidRDefault="00A12299">
            <w:pPr>
              <w:pStyle w:val="TableContents"/>
              <w:rPr>
                <w:b/>
                <w:bCs/>
                <w:lang w:val="en-GB"/>
              </w:rPr>
            </w:pPr>
            <w:r w:rsidRPr="008B08A4">
              <w:rPr>
                <w:b/>
                <w:bCs/>
                <w:lang w:val="en-GB"/>
              </w:rPr>
              <w:t>Type</w:t>
            </w:r>
          </w:p>
        </w:tc>
        <w:tc>
          <w:tcPr>
            <w:tcW w:w="4116" w:type="dxa"/>
            <w:tcBorders>
              <w:top w:val="single" w:sz="1" w:space="0" w:color="000000"/>
              <w:left w:val="single" w:sz="1" w:space="0" w:color="000000"/>
              <w:bottom w:val="single" w:sz="1" w:space="0" w:color="000000"/>
              <w:right w:val="single" w:sz="1" w:space="0" w:color="000000"/>
            </w:tcBorders>
            <w:shd w:val="clear" w:color="auto" w:fill="E6E6FF"/>
          </w:tcPr>
          <w:p w14:paraId="29CBC39A" w14:textId="77777777" w:rsidR="002138CD" w:rsidRPr="008B08A4" w:rsidRDefault="00A12299">
            <w:pPr>
              <w:pStyle w:val="TableContents"/>
              <w:rPr>
                <w:lang w:val="en-GB"/>
              </w:rPr>
            </w:pPr>
            <w:r w:rsidRPr="008B08A4">
              <w:rPr>
                <w:b/>
                <w:bCs/>
                <w:lang w:val="en-GB"/>
              </w:rPr>
              <w:t>Description</w:t>
            </w:r>
          </w:p>
        </w:tc>
      </w:tr>
      <w:tr w:rsidR="002138CD" w:rsidRPr="008B08A4" w14:paraId="17FCE1C4" w14:textId="77777777" w:rsidTr="009F6CF6">
        <w:tc>
          <w:tcPr>
            <w:tcW w:w="4515" w:type="dxa"/>
            <w:tcBorders>
              <w:left w:val="single" w:sz="1" w:space="0" w:color="000000"/>
              <w:bottom w:val="single" w:sz="1" w:space="0" w:color="000000"/>
            </w:tcBorders>
            <w:shd w:val="clear" w:color="auto" w:fill="auto"/>
          </w:tcPr>
          <w:p w14:paraId="08B54C11" w14:textId="77777777" w:rsidR="002138CD" w:rsidRPr="008B08A4" w:rsidRDefault="002138CD">
            <w:pPr>
              <w:pStyle w:val="TableContents"/>
              <w:rPr>
                <w:lang w:val="en-GB"/>
              </w:rPr>
            </w:pPr>
            <w:r w:rsidRPr="008B08A4">
              <w:rPr>
                <w:lang w:val="en-GB"/>
              </w:rPr>
              <w:t>PROFILE_ID</w:t>
            </w:r>
          </w:p>
        </w:tc>
        <w:tc>
          <w:tcPr>
            <w:tcW w:w="993" w:type="dxa"/>
            <w:tcBorders>
              <w:left w:val="single" w:sz="1" w:space="0" w:color="000000"/>
              <w:bottom w:val="single" w:sz="1" w:space="0" w:color="000000"/>
            </w:tcBorders>
            <w:shd w:val="clear" w:color="auto" w:fill="auto"/>
          </w:tcPr>
          <w:p w14:paraId="2E33DFED" w14:textId="77777777" w:rsidR="002138CD" w:rsidRPr="008B08A4" w:rsidRDefault="002138CD">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17223FF9" w14:textId="77777777" w:rsidR="002138CD" w:rsidRPr="008B08A4" w:rsidRDefault="002138CD">
            <w:pPr>
              <w:pStyle w:val="TableContents"/>
              <w:rPr>
                <w:lang w:val="en-GB"/>
              </w:rPr>
            </w:pPr>
            <w:r w:rsidRPr="008B08A4">
              <w:rPr>
                <w:lang w:val="en-GB"/>
              </w:rPr>
              <w:t>ID of the profile</w:t>
            </w:r>
          </w:p>
        </w:tc>
      </w:tr>
      <w:tr w:rsidR="002138CD" w:rsidRPr="008B08A4" w14:paraId="6ABCF45B" w14:textId="77777777" w:rsidTr="009F6CF6">
        <w:tc>
          <w:tcPr>
            <w:tcW w:w="4515" w:type="dxa"/>
            <w:tcBorders>
              <w:left w:val="single" w:sz="1" w:space="0" w:color="000000"/>
              <w:bottom w:val="single" w:sz="1" w:space="0" w:color="000000"/>
            </w:tcBorders>
            <w:shd w:val="clear" w:color="auto" w:fill="auto"/>
          </w:tcPr>
          <w:p w14:paraId="5B6DD96B" w14:textId="77777777" w:rsidR="002138CD" w:rsidRPr="008B08A4" w:rsidRDefault="002138CD">
            <w:pPr>
              <w:pStyle w:val="TableContents"/>
              <w:rPr>
                <w:lang w:val="en-GB"/>
              </w:rPr>
            </w:pPr>
            <w:r w:rsidRPr="008B08A4">
              <w:rPr>
                <w:lang w:val="en-GB"/>
              </w:rPr>
              <w:t>ACCOUNT_ID</w:t>
            </w:r>
          </w:p>
        </w:tc>
        <w:tc>
          <w:tcPr>
            <w:tcW w:w="993" w:type="dxa"/>
            <w:tcBorders>
              <w:left w:val="single" w:sz="1" w:space="0" w:color="000000"/>
              <w:bottom w:val="single" w:sz="1" w:space="0" w:color="000000"/>
            </w:tcBorders>
            <w:shd w:val="clear" w:color="auto" w:fill="auto"/>
          </w:tcPr>
          <w:p w14:paraId="203AC713" w14:textId="77777777" w:rsidR="002138CD" w:rsidRPr="008B08A4" w:rsidRDefault="002138CD">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09F3D848" w14:textId="77777777" w:rsidR="002138CD" w:rsidRPr="008B08A4" w:rsidRDefault="002138CD">
            <w:pPr>
              <w:pStyle w:val="TableContents"/>
              <w:rPr>
                <w:lang w:val="en-GB"/>
              </w:rPr>
            </w:pPr>
            <w:r w:rsidRPr="008B08A4">
              <w:rPr>
                <w:lang w:val="en-GB"/>
              </w:rPr>
              <w:t>ID of the account</w:t>
            </w:r>
          </w:p>
        </w:tc>
      </w:tr>
      <w:tr w:rsidR="002138CD" w:rsidRPr="008B08A4" w14:paraId="0FFEB8B0" w14:textId="77777777" w:rsidTr="009F6CF6">
        <w:tc>
          <w:tcPr>
            <w:tcW w:w="4515" w:type="dxa"/>
            <w:tcBorders>
              <w:left w:val="single" w:sz="1" w:space="0" w:color="000000"/>
              <w:bottom w:val="single" w:sz="1" w:space="0" w:color="000000"/>
            </w:tcBorders>
            <w:shd w:val="clear" w:color="auto" w:fill="auto"/>
          </w:tcPr>
          <w:p w14:paraId="6DF73BB8" w14:textId="77777777" w:rsidR="002138CD" w:rsidRPr="008B08A4" w:rsidRDefault="002138CD">
            <w:pPr>
              <w:pStyle w:val="TableContents"/>
              <w:rPr>
                <w:lang w:val="en-GB"/>
              </w:rPr>
            </w:pPr>
            <w:bookmarkStart w:id="11" w:name="__DdeLink__423_135684093513"/>
            <w:r w:rsidRPr="008B08A4">
              <w:rPr>
                <w:lang w:val="en-GB"/>
              </w:rPr>
              <w:t>WEBPROPERTY</w:t>
            </w:r>
            <w:bookmarkEnd w:id="11"/>
            <w:r w:rsidRPr="008B08A4">
              <w:rPr>
                <w:lang w:val="en-GB"/>
              </w:rPr>
              <w:t>_ID</w:t>
            </w:r>
          </w:p>
        </w:tc>
        <w:tc>
          <w:tcPr>
            <w:tcW w:w="993" w:type="dxa"/>
            <w:tcBorders>
              <w:left w:val="single" w:sz="1" w:space="0" w:color="000000"/>
              <w:bottom w:val="single" w:sz="1" w:space="0" w:color="000000"/>
            </w:tcBorders>
            <w:shd w:val="clear" w:color="auto" w:fill="auto"/>
          </w:tcPr>
          <w:p w14:paraId="40BAFAEE"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60394451" w14:textId="36C7A87A" w:rsidR="002138CD" w:rsidRPr="008B08A4" w:rsidRDefault="002138CD">
            <w:pPr>
              <w:pStyle w:val="TableContents"/>
              <w:rPr>
                <w:lang w:val="en-GB"/>
              </w:rPr>
            </w:pPr>
          </w:p>
        </w:tc>
      </w:tr>
      <w:tr w:rsidR="002138CD" w:rsidRPr="008B08A4" w14:paraId="6348ACBE" w14:textId="77777777" w:rsidTr="009F6CF6">
        <w:tc>
          <w:tcPr>
            <w:tcW w:w="4515" w:type="dxa"/>
            <w:tcBorders>
              <w:left w:val="single" w:sz="1" w:space="0" w:color="000000"/>
              <w:bottom w:val="single" w:sz="1" w:space="0" w:color="000000"/>
            </w:tcBorders>
            <w:shd w:val="clear" w:color="auto" w:fill="auto"/>
          </w:tcPr>
          <w:p w14:paraId="39FFE293" w14:textId="77777777" w:rsidR="002138CD" w:rsidRPr="008B08A4" w:rsidRDefault="002138CD">
            <w:pPr>
              <w:pStyle w:val="TableContents"/>
              <w:rPr>
                <w:lang w:val="en-GB"/>
              </w:rPr>
            </w:pPr>
            <w:r w:rsidRPr="008B08A4">
              <w:rPr>
                <w:lang w:val="en-GB"/>
              </w:rPr>
              <w:t>WEBPROPERTY_INTERNAL_ID</w:t>
            </w:r>
          </w:p>
        </w:tc>
        <w:tc>
          <w:tcPr>
            <w:tcW w:w="993" w:type="dxa"/>
            <w:tcBorders>
              <w:left w:val="single" w:sz="1" w:space="0" w:color="000000"/>
              <w:bottom w:val="single" w:sz="1" w:space="0" w:color="000000"/>
            </w:tcBorders>
            <w:shd w:val="clear" w:color="auto" w:fill="auto"/>
          </w:tcPr>
          <w:p w14:paraId="28A3E271" w14:textId="77777777" w:rsidR="002138CD" w:rsidRPr="008B08A4" w:rsidRDefault="00A12299">
            <w:pPr>
              <w:pStyle w:val="TableContents"/>
              <w:rPr>
                <w:lang w:val="en-GB"/>
              </w:rPr>
            </w:pPr>
            <w:r w:rsidRPr="008B08A4">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3232D601" w14:textId="7AD19ADA" w:rsidR="002138CD" w:rsidRPr="008B08A4" w:rsidRDefault="002138CD">
            <w:pPr>
              <w:pStyle w:val="TableContents"/>
              <w:rPr>
                <w:lang w:val="en-GB"/>
              </w:rPr>
            </w:pPr>
          </w:p>
        </w:tc>
      </w:tr>
      <w:tr w:rsidR="00DD17C6" w:rsidRPr="008B08A4" w14:paraId="2B5A7E2D" w14:textId="77777777" w:rsidTr="009F6CF6">
        <w:tc>
          <w:tcPr>
            <w:tcW w:w="4515" w:type="dxa"/>
            <w:tcBorders>
              <w:left w:val="single" w:sz="1" w:space="0" w:color="000000"/>
              <w:bottom w:val="single" w:sz="1" w:space="0" w:color="000000"/>
            </w:tcBorders>
            <w:shd w:val="clear" w:color="auto" w:fill="auto"/>
            <w:vAlign w:val="center"/>
          </w:tcPr>
          <w:p w14:paraId="7617E0B1" w14:textId="7ECA6701" w:rsidR="00DD17C6" w:rsidRPr="008B08A4" w:rsidRDefault="00DD17C6">
            <w:pPr>
              <w:pStyle w:val="TableContents"/>
              <w:rPr>
                <w:lang w:val="en-GB"/>
              </w:rPr>
            </w:pPr>
            <w:r w:rsidRPr="00DD17C6">
              <w:rPr>
                <w:rFonts w:ascii="Times" w:hAnsi="Times"/>
              </w:rPr>
              <w:t>EVENT_CONDITION_INDEX</w:t>
            </w:r>
          </w:p>
        </w:tc>
        <w:tc>
          <w:tcPr>
            <w:tcW w:w="993" w:type="dxa"/>
            <w:tcBorders>
              <w:left w:val="single" w:sz="1" w:space="0" w:color="000000"/>
              <w:bottom w:val="single" w:sz="1" w:space="0" w:color="000000"/>
            </w:tcBorders>
            <w:shd w:val="clear" w:color="auto" w:fill="auto"/>
          </w:tcPr>
          <w:p w14:paraId="0D13E72E" w14:textId="573BECED" w:rsidR="00DD17C6" w:rsidRPr="008B08A4" w:rsidRDefault="00DD17C6">
            <w:pPr>
              <w:pStyle w:val="TableContents"/>
              <w:rPr>
                <w:lang w:val="en-GB"/>
              </w:rPr>
            </w:pPr>
            <w:r>
              <w:rPr>
                <w:lang w:val="en-GB"/>
              </w:rPr>
              <w:t>Integer</w:t>
            </w:r>
          </w:p>
        </w:tc>
        <w:tc>
          <w:tcPr>
            <w:tcW w:w="4116" w:type="dxa"/>
            <w:tcBorders>
              <w:left w:val="single" w:sz="1" w:space="0" w:color="000000"/>
              <w:bottom w:val="single" w:sz="1" w:space="0" w:color="000000"/>
              <w:right w:val="single" w:sz="1" w:space="0" w:color="000000"/>
            </w:tcBorders>
            <w:shd w:val="clear" w:color="auto" w:fill="auto"/>
          </w:tcPr>
          <w:p w14:paraId="4F98935F" w14:textId="4C990B86" w:rsidR="00DD17C6" w:rsidRPr="008B08A4" w:rsidRDefault="00DD17C6">
            <w:pPr>
              <w:pStyle w:val="TableContents"/>
              <w:rPr>
                <w:lang w:val="en-GB"/>
              </w:rPr>
            </w:pPr>
            <w:r>
              <w:rPr>
                <w:lang w:val="en-GB"/>
              </w:rPr>
              <w:t>Index of the condition within the goal</w:t>
            </w:r>
          </w:p>
        </w:tc>
      </w:tr>
      <w:tr w:rsidR="002138CD" w:rsidRPr="008B08A4" w14:paraId="7ECD1C3B" w14:textId="77777777" w:rsidTr="009F6CF6">
        <w:tc>
          <w:tcPr>
            <w:tcW w:w="4515" w:type="dxa"/>
            <w:tcBorders>
              <w:left w:val="single" w:sz="1" w:space="0" w:color="000000"/>
              <w:bottom w:val="single" w:sz="1" w:space="0" w:color="000000"/>
            </w:tcBorders>
            <w:shd w:val="clear" w:color="auto" w:fill="auto"/>
          </w:tcPr>
          <w:p w14:paraId="49A755F2" w14:textId="22898CC7" w:rsidR="002138CD" w:rsidRPr="008B08A4" w:rsidRDefault="00DD17C6">
            <w:pPr>
              <w:pStyle w:val="TableContents"/>
              <w:rPr>
                <w:lang w:val="en-GB"/>
              </w:rPr>
            </w:pPr>
            <w:r w:rsidRPr="00DD17C6">
              <w:rPr>
                <w:rFonts w:ascii="Times" w:hAnsi="Times"/>
              </w:rPr>
              <w:t>EVENT_CONDITION_COMP_TYPE</w:t>
            </w:r>
          </w:p>
        </w:tc>
        <w:tc>
          <w:tcPr>
            <w:tcW w:w="993" w:type="dxa"/>
            <w:tcBorders>
              <w:left w:val="single" w:sz="1" w:space="0" w:color="000000"/>
              <w:bottom w:val="single" w:sz="1" w:space="0" w:color="000000"/>
            </w:tcBorders>
            <w:shd w:val="clear" w:color="auto" w:fill="auto"/>
          </w:tcPr>
          <w:p w14:paraId="3398F756"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0E557097" w14:textId="265BE13B" w:rsidR="002138CD" w:rsidRPr="008B08A4" w:rsidRDefault="00DD17C6">
            <w:pPr>
              <w:pStyle w:val="TableContents"/>
              <w:rPr>
                <w:lang w:val="en-GB"/>
              </w:rPr>
            </w:pPr>
            <w:r>
              <w:rPr>
                <w:lang w:val="en-GB"/>
              </w:rPr>
              <w:t>Condition type</w:t>
            </w:r>
          </w:p>
        </w:tc>
      </w:tr>
      <w:tr w:rsidR="002138CD" w:rsidRPr="008B08A4" w14:paraId="0045D3B2" w14:textId="77777777" w:rsidTr="009F6CF6">
        <w:tc>
          <w:tcPr>
            <w:tcW w:w="4515" w:type="dxa"/>
            <w:tcBorders>
              <w:left w:val="single" w:sz="1" w:space="0" w:color="000000"/>
              <w:bottom w:val="single" w:sz="1" w:space="0" w:color="000000"/>
            </w:tcBorders>
            <w:shd w:val="clear" w:color="auto" w:fill="auto"/>
          </w:tcPr>
          <w:p w14:paraId="1DC0F94C" w14:textId="11913B75" w:rsidR="002138CD" w:rsidRPr="008B08A4" w:rsidRDefault="00DD17C6">
            <w:pPr>
              <w:pStyle w:val="TableContents"/>
              <w:rPr>
                <w:lang w:val="en-GB"/>
              </w:rPr>
            </w:pPr>
            <w:r w:rsidRPr="00DD17C6">
              <w:rPr>
                <w:rFonts w:ascii="Times" w:hAnsi="Times"/>
              </w:rPr>
              <w:t>EVENT_CONDITION_COMP_VALUE</w:t>
            </w:r>
          </w:p>
        </w:tc>
        <w:tc>
          <w:tcPr>
            <w:tcW w:w="993" w:type="dxa"/>
            <w:tcBorders>
              <w:left w:val="single" w:sz="1" w:space="0" w:color="000000"/>
              <w:bottom w:val="single" w:sz="1" w:space="0" w:color="000000"/>
            </w:tcBorders>
            <w:shd w:val="clear" w:color="auto" w:fill="auto"/>
          </w:tcPr>
          <w:p w14:paraId="0F28A7D0" w14:textId="7AB048A6" w:rsidR="002138CD" w:rsidRPr="008B08A4" w:rsidRDefault="00DD17C6">
            <w:pPr>
              <w:pStyle w:val="TableContents"/>
              <w:rPr>
                <w:lang w:val="en-GB"/>
              </w:rPr>
            </w:pPr>
            <w:r>
              <w:rPr>
                <w:lang w:val="en-GB"/>
              </w:rPr>
              <w:t>Long</w:t>
            </w:r>
          </w:p>
        </w:tc>
        <w:tc>
          <w:tcPr>
            <w:tcW w:w="4116" w:type="dxa"/>
            <w:tcBorders>
              <w:left w:val="single" w:sz="1" w:space="0" w:color="000000"/>
              <w:bottom w:val="single" w:sz="1" w:space="0" w:color="000000"/>
              <w:right w:val="single" w:sz="1" w:space="0" w:color="000000"/>
            </w:tcBorders>
            <w:shd w:val="clear" w:color="auto" w:fill="auto"/>
          </w:tcPr>
          <w:p w14:paraId="25BA89D1" w14:textId="2DDC6E33" w:rsidR="002138CD" w:rsidRPr="008B08A4" w:rsidRDefault="00DD17C6">
            <w:pPr>
              <w:pStyle w:val="TableContents"/>
              <w:rPr>
                <w:lang w:val="en-GB"/>
              </w:rPr>
            </w:pPr>
            <w:r>
              <w:rPr>
                <w:lang w:val="en-GB"/>
              </w:rPr>
              <w:t>Value to evaluate the condition</w:t>
            </w:r>
          </w:p>
        </w:tc>
      </w:tr>
      <w:tr w:rsidR="002138CD" w:rsidRPr="008B08A4" w14:paraId="4E2D7EBF" w14:textId="77777777" w:rsidTr="009F6CF6">
        <w:tc>
          <w:tcPr>
            <w:tcW w:w="4515" w:type="dxa"/>
            <w:tcBorders>
              <w:left w:val="single" w:sz="1" w:space="0" w:color="000000"/>
              <w:bottom w:val="single" w:sz="1" w:space="0" w:color="000000"/>
            </w:tcBorders>
            <w:shd w:val="clear" w:color="auto" w:fill="auto"/>
          </w:tcPr>
          <w:p w14:paraId="11D7130E" w14:textId="485DF9F3" w:rsidR="002138CD" w:rsidRPr="008B08A4" w:rsidRDefault="00DD17C6">
            <w:pPr>
              <w:pStyle w:val="TableContents"/>
              <w:rPr>
                <w:lang w:val="en-GB"/>
              </w:rPr>
            </w:pPr>
            <w:r w:rsidRPr="00DD17C6">
              <w:rPr>
                <w:rFonts w:ascii="Times" w:hAnsi="Times"/>
              </w:rPr>
              <w:t>EVENT_CONDITION_EXPRESSION</w:t>
            </w:r>
          </w:p>
        </w:tc>
        <w:tc>
          <w:tcPr>
            <w:tcW w:w="993" w:type="dxa"/>
            <w:tcBorders>
              <w:left w:val="single" w:sz="1" w:space="0" w:color="000000"/>
              <w:bottom w:val="single" w:sz="1" w:space="0" w:color="000000"/>
            </w:tcBorders>
            <w:shd w:val="clear" w:color="auto" w:fill="auto"/>
          </w:tcPr>
          <w:p w14:paraId="0302CD31"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1D868F20" w14:textId="7C7C653A" w:rsidR="002138CD" w:rsidRPr="008B08A4" w:rsidRDefault="00DD17C6">
            <w:pPr>
              <w:pStyle w:val="TableContents"/>
              <w:rPr>
                <w:lang w:val="en-GB"/>
              </w:rPr>
            </w:pPr>
            <w:r>
              <w:rPr>
                <w:lang w:val="en-GB"/>
              </w:rPr>
              <w:t>Expression to evaluate the condition</w:t>
            </w:r>
          </w:p>
        </w:tc>
      </w:tr>
      <w:tr w:rsidR="002138CD" w:rsidRPr="008B08A4" w14:paraId="25F13297" w14:textId="77777777" w:rsidTr="009F6CF6">
        <w:tc>
          <w:tcPr>
            <w:tcW w:w="4515" w:type="dxa"/>
            <w:tcBorders>
              <w:left w:val="single" w:sz="1" w:space="0" w:color="000000"/>
              <w:bottom w:val="single" w:sz="1" w:space="0" w:color="000000"/>
            </w:tcBorders>
            <w:shd w:val="clear" w:color="auto" w:fill="auto"/>
          </w:tcPr>
          <w:p w14:paraId="42644A47" w14:textId="2D271CAC" w:rsidR="002138CD" w:rsidRPr="008B08A4" w:rsidRDefault="00DD17C6">
            <w:pPr>
              <w:pStyle w:val="TableContents"/>
              <w:rPr>
                <w:lang w:val="en-GB"/>
              </w:rPr>
            </w:pPr>
            <w:r w:rsidRPr="00DD17C6">
              <w:rPr>
                <w:rFonts w:ascii="Times" w:hAnsi="Times"/>
              </w:rPr>
              <w:t>EVENT_CONDITION_MATCH_TYPE</w:t>
            </w:r>
          </w:p>
        </w:tc>
        <w:tc>
          <w:tcPr>
            <w:tcW w:w="993" w:type="dxa"/>
            <w:tcBorders>
              <w:left w:val="single" w:sz="1" w:space="0" w:color="000000"/>
              <w:bottom w:val="single" w:sz="1" w:space="0" w:color="000000"/>
            </w:tcBorders>
            <w:shd w:val="clear" w:color="auto" w:fill="auto"/>
          </w:tcPr>
          <w:p w14:paraId="1C8262B5"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51117638" w14:textId="67B2BD77" w:rsidR="002138CD" w:rsidRPr="008B08A4" w:rsidRDefault="009F6CF6">
            <w:pPr>
              <w:pStyle w:val="TableContents"/>
              <w:rPr>
                <w:lang w:val="en-GB"/>
              </w:rPr>
            </w:pPr>
            <w:r>
              <w:rPr>
                <w:lang w:val="en-GB"/>
              </w:rPr>
              <w:t>Method to check the condition (e.g. REGEX)</w:t>
            </w:r>
          </w:p>
        </w:tc>
      </w:tr>
      <w:tr w:rsidR="002138CD" w:rsidRPr="008B08A4" w14:paraId="5FBEC566" w14:textId="77777777" w:rsidTr="009F6CF6">
        <w:tc>
          <w:tcPr>
            <w:tcW w:w="4515" w:type="dxa"/>
            <w:tcBorders>
              <w:left w:val="single" w:sz="1" w:space="0" w:color="000000"/>
              <w:bottom w:val="single" w:sz="1" w:space="0" w:color="000000"/>
            </w:tcBorders>
            <w:shd w:val="clear" w:color="auto" w:fill="auto"/>
          </w:tcPr>
          <w:p w14:paraId="312E8214" w14:textId="53E8D469" w:rsidR="002138CD" w:rsidRPr="008B08A4" w:rsidRDefault="00DD17C6">
            <w:pPr>
              <w:pStyle w:val="TableContents"/>
              <w:rPr>
                <w:lang w:val="en-GB"/>
              </w:rPr>
            </w:pPr>
            <w:r w:rsidRPr="00DD17C6">
              <w:rPr>
                <w:rFonts w:ascii="Times" w:hAnsi="Times"/>
              </w:rPr>
              <w:t>EVENT_CONDITION_TYPE</w:t>
            </w:r>
          </w:p>
        </w:tc>
        <w:tc>
          <w:tcPr>
            <w:tcW w:w="993" w:type="dxa"/>
            <w:tcBorders>
              <w:left w:val="single" w:sz="1" w:space="0" w:color="000000"/>
              <w:bottom w:val="single" w:sz="1" w:space="0" w:color="000000"/>
            </w:tcBorders>
            <w:shd w:val="clear" w:color="auto" w:fill="auto"/>
          </w:tcPr>
          <w:p w14:paraId="60410E15" w14:textId="77777777" w:rsidR="002138CD" w:rsidRPr="008B08A4" w:rsidRDefault="002138CD">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3AC62D25" w14:textId="1A07C2C4" w:rsidR="002138CD" w:rsidRPr="008B08A4" w:rsidRDefault="002138CD">
            <w:pPr>
              <w:pStyle w:val="TableContents"/>
              <w:rPr>
                <w:lang w:val="en-GB"/>
              </w:rPr>
            </w:pPr>
          </w:p>
        </w:tc>
      </w:tr>
    </w:tbl>
    <w:p w14:paraId="045350E8" w14:textId="77777777" w:rsidR="00875D23" w:rsidRDefault="00875D23" w:rsidP="00875D23">
      <w:pPr>
        <w:rPr>
          <w:i/>
          <w:iCs/>
          <w:sz w:val="26"/>
          <w:szCs w:val="26"/>
          <w:u w:val="single"/>
          <w:lang w:val="en-GB"/>
        </w:rPr>
      </w:pPr>
    </w:p>
    <w:p w14:paraId="246DEB6D" w14:textId="08AD16CC" w:rsidR="00875D23" w:rsidRPr="008B08A4" w:rsidRDefault="00875D23" w:rsidP="00875D23">
      <w:pPr>
        <w:rPr>
          <w:lang w:val="en-GB"/>
        </w:rPr>
      </w:pPr>
      <w:r>
        <w:rPr>
          <w:i/>
          <w:iCs/>
          <w:sz w:val="26"/>
          <w:szCs w:val="26"/>
          <w:u w:val="single"/>
          <w:lang w:val="en-GB"/>
        </w:rPr>
        <w:t>Output flow: Dimensions and Metrics</w:t>
      </w:r>
    </w:p>
    <w:p w14:paraId="27ED7317" w14:textId="77777777" w:rsidR="00875D23" w:rsidRPr="008B08A4" w:rsidRDefault="00875D23" w:rsidP="00875D23">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875D23" w:rsidRPr="008B08A4" w14:paraId="60419673" w14:textId="77777777" w:rsidTr="00875D23">
        <w:tc>
          <w:tcPr>
            <w:tcW w:w="4515" w:type="dxa"/>
            <w:tcBorders>
              <w:top w:val="single" w:sz="1" w:space="0" w:color="000000"/>
              <w:left w:val="single" w:sz="1" w:space="0" w:color="000000"/>
              <w:bottom w:val="single" w:sz="1" w:space="0" w:color="000000"/>
            </w:tcBorders>
            <w:shd w:val="clear" w:color="auto" w:fill="E6E6FF"/>
          </w:tcPr>
          <w:p w14:paraId="5B64FF90" w14:textId="77777777" w:rsidR="00875D23" w:rsidRPr="008B08A4" w:rsidRDefault="00875D23" w:rsidP="00875D23">
            <w:pPr>
              <w:pStyle w:val="TableContents"/>
              <w:rPr>
                <w:b/>
                <w:bCs/>
                <w:lang w:val="en-GB"/>
              </w:rPr>
            </w:pPr>
            <w:r w:rsidRPr="008B08A4">
              <w:rPr>
                <w:b/>
                <w:bCs/>
                <w:lang w:val="en-GB"/>
              </w:rPr>
              <w:t>Schema column</w:t>
            </w:r>
          </w:p>
        </w:tc>
        <w:tc>
          <w:tcPr>
            <w:tcW w:w="993" w:type="dxa"/>
            <w:tcBorders>
              <w:top w:val="single" w:sz="1" w:space="0" w:color="000000"/>
              <w:left w:val="single" w:sz="1" w:space="0" w:color="000000"/>
              <w:bottom w:val="single" w:sz="1" w:space="0" w:color="000000"/>
            </w:tcBorders>
            <w:shd w:val="clear" w:color="auto" w:fill="E6E6FF"/>
          </w:tcPr>
          <w:p w14:paraId="4CAD18B8" w14:textId="77777777" w:rsidR="00875D23" w:rsidRPr="008B08A4" w:rsidRDefault="00875D23" w:rsidP="00875D23">
            <w:pPr>
              <w:pStyle w:val="TableContents"/>
              <w:rPr>
                <w:b/>
                <w:bCs/>
                <w:lang w:val="en-GB"/>
              </w:rPr>
            </w:pPr>
            <w:r w:rsidRPr="008B08A4">
              <w:rPr>
                <w:b/>
                <w:bCs/>
                <w:lang w:val="en-GB"/>
              </w:rPr>
              <w:t>Type</w:t>
            </w:r>
          </w:p>
        </w:tc>
        <w:tc>
          <w:tcPr>
            <w:tcW w:w="4116" w:type="dxa"/>
            <w:tcBorders>
              <w:top w:val="single" w:sz="1" w:space="0" w:color="000000"/>
              <w:left w:val="single" w:sz="1" w:space="0" w:color="000000"/>
              <w:bottom w:val="single" w:sz="1" w:space="0" w:color="000000"/>
              <w:right w:val="single" w:sz="1" w:space="0" w:color="000000"/>
            </w:tcBorders>
            <w:shd w:val="clear" w:color="auto" w:fill="E6E6FF"/>
          </w:tcPr>
          <w:p w14:paraId="279A29C8" w14:textId="77777777" w:rsidR="00875D23" w:rsidRPr="008B08A4" w:rsidRDefault="00875D23" w:rsidP="00875D23">
            <w:pPr>
              <w:pStyle w:val="TableContents"/>
              <w:rPr>
                <w:lang w:val="en-GB"/>
              </w:rPr>
            </w:pPr>
            <w:r w:rsidRPr="008B08A4">
              <w:rPr>
                <w:b/>
                <w:bCs/>
                <w:lang w:val="en-GB"/>
              </w:rPr>
              <w:t>Description</w:t>
            </w:r>
          </w:p>
        </w:tc>
      </w:tr>
      <w:tr w:rsidR="00875D23" w:rsidRPr="008B08A4" w14:paraId="531C34A7" w14:textId="77777777" w:rsidTr="00875D23">
        <w:tc>
          <w:tcPr>
            <w:tcW w:w="4515" w:type="dxa"/>
            <w:tcBorders>
              <w:left w:val="single" w:sz="1" w:space="0" w:color="000000"/>
              <w:bottom w:val="single" w:sz="1" w:space="0" w:color="000000"/>
            </w:tcBorders>
            <w:shd w:val="clear" w:color="auto" w:fill="auto"/>
          </w:tcPr>
          <w:p w14:paraId="4F35ADD7" w14:textId="6B5CEAB8" w:rsidR="00875D23" w:rsidRPr="008B08A4" w:rsidRDefault="00875D23" w:rsidP="00875D23">
            <w:pPr>
              <w:pStyle w:val="TableContents"/>
              <w:rPr>
                <w:lang w:val="en-GB"/>
              </w:rPr>
            </w:pPr>
            <w:r>
              <w:rPr>
                <w:lang w:val="en-GB"/>
              </w:rPr>
              <w:t>COL_TYPE</w:t>
            </w:r>
          </w:p>
        </w:tc>
        <w:tc>
          <w:tcPr>
            <w:tcW w:w="993" w:type="dxa"/>
            <w:tcBorders>
              <w:left w:val="single" w:sz="1" w:space="0" w:color="000000"/>
              <w:bottom w:val="single" w:sz="1" w:space="0" w:color="000000"/>
            </w:tcBorders>
            <w:shd w:val="clear" w:color="auto" w:fill="auto"/>
          </w:tcPr>
          <w:p w14:paraId="595AF8CE" w14:textId="7787D3CC" w:rsidR="00875D23" w:rsidRPr="008B08A4" w:rsidRDefault="00875D23" w:rsidP="00875D23">
            <w:pPr>
              <w:pStyle w:val="TableContents"/>
              <w:rPr>
                <w:lang w:val="en-GB"/>
              </w:rPr>
            </w:pPr>
            <w:r>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1207DFAA" w14:textId="32C64667" w:rsidR="00875D23" w:rsidRPr="008B08A4" w:rsidRDefault="00875D23" w:rsidP="00875D23">
            <w:pPr>
              <w:pStyle w:val="TableContents"/>
              <w:rPr>
                <w:lang w:val="en-GB"/>
              </w:rPr>
            </w:pPr>
            <w:r>
              <w:rPr>
                <w:lang w:val="en-GB"/>
              </w:rPr>
              <w:t>Type of the column METRIC or DIMENSION</w:t>
            </w:r>
          </w:p>
        </w:tc>
      </w:tr>
      <w:tr w:rsidR="00875D23" w:rsidRPr="008B08A4" w14:paraId="1E517688" w14:textId="77777777" w:rsidTr="00875D23">
        <w:tc>
          <w:tcPr>
            <w:tcW w:w="4515" w:type="dxa"/>
            <w:tcBorders>
              <w:left w:val="single" w:sz="1" w:space="0" w:color="000000"/>
              <w:bottom w:val="single" w:sz="1" w:space="0" w:color="000000"/>
            </w:tcBorders>
            <w:shd w:val="clear" w:color="auto" w:fill="auto"/>
          </w:tcPr>
          <w:p w14:paraId="7C1CD7D6" w14:textId="1C60E0C3" w:rsidR="00875D23" w:rsidRPr="008B08A4" w:rsidRDefault="00875D23" w:rsidP="00875D23">
            <w:pPr>
              <w:pStyle w:val="TableContents"/>
              <w:rPr>
                <w:lang w:val="en-GB"/>
              </w:rPr>
            </w:pPr>
            <w:r>
              <w:rPr>
                <w:lang w:val="en-GB"/>
              </w:rPr>
              <w:t>COL_API_NAME</w:t>
            </w:r>
          </w:p>
        </w:tc>
        <w:tc>
          <w:tcPr>
            <w:tcW w:w="993" w:type="dxa"/>
            <w:tcBorders>
              <w:left w:val="single" w:sz="1" w:space="0" w:color="000000"/>
              <w:bottom w:val="single" w:sz="1" w:space="0" w:color="000000"/>
            </w:tcBorders>
            <w:shd w:val="clear" w:color="auto" w:fill="auto"/>
          </w:tcPr>
          <w:p w14:paraId="79911F87" w14:textId="1F869434" w:rsidR="00875D23" w:rsidRPr="008B08A4" w:rsidRDefault="00875D23" w:rsidP="00875D23">
            <w:pPr>
              <w:pStyle w:val="TableContents"/>
              <w:rPr>
                <w:lang w:val="en-GB"/>
              </w:rPr>
            </w:pPr>
            <w:r>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4F7388BC" w14:textId="07707C52" w:rsidR="00875D23" w:rsidRPr="008B08A4" w:rsidRDefault="00875D23" w:rsidP="00875D23">
            <w:pPr>
              <w:pStyle w:val="TableContents"/>
              <w:rPr>
                <w:lang w:val="en-GB"/>
              </w:rPr>
            </w:pPr>
            <w:r>
              <w:rPr>
                <w:lang w:val="en-GB"/>
              </w:rPr>
              <w:t>Identifier for the usage in the API requests</w:t>
            </w:r>
          </w:p>
        </w:tc>
      </w:tr>
      <w:tr w:rsidR="00875D23" w:rsidRPr="008B08A4" w14:paraId="285D879A" w14:textId="77777777" w:rsidTr="00875D23">
        <w:tc>
          <w:tcPr>
            <w:tcW w:w="4515" w:type="dxa"/>
            <w:tcBorders>
              <w:left w:val="single" w:sz="1" w:space="0" w:color="000000"/>
              <w:bottom w:val="single" w:sz="1" w:space="0" w:color="000000"/>
            </w:tcBorders>
            <w:shd w:val="clear" w:color="auto" w:fill="auto"/>
          </w:tcPr>
          <w:p w14:paraId="363CF7E7" w14:textId="0EA4D23E" w:rsidR="00875D23" w:rsidRPr="008B08A4" w:rsidRDefault="00875D23" w:rsidP="00875D23">
            <w:pPr>
              <w:pStyle w:val="TableContents"/>
              <w:rPr>
                <w:lang w:val="en-GB"/>
              </w:rPr>
            </w:pPr>
            <w:r>
              <w:rPr>
                <w:lang w:val="en-GB"/>
              </w:rPr>
              <w:t>COL_UI_NAME</w:t>
            </w:r>
          </w:p>
        </w:tc>
        <w:tc>
          <w:tcPr>
            <w:tcW w:w="993" w:type="dxa"/>
            <w:tcBorders>
              <w:left w:val="single" w:sz="1" w:space="0" w:color="000000"/>
              <w:bottom w:val="single" w:sz="1" w:space="0" w:color="000000"/>
            </w:tcBorders>
            <w:shd w:val="clear" w:color="auto" w:fill="auto"/>
          </w:tcPr>
          <w:p w14:paraId="5BFF311B" w14:textId="77777777" w:rsidR="00875D23" w:rsidRPr="008B08A4" w:rsidRDefault="00875D23" w:rsidP="00875D23">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680BD0FE" w14:textId="562D0517" w:rsidR="00875D23" w:rsidRPr="008B08A4" w:rsidRDefault="00875D23" w:rsidP="00875D23">
            <w:pPr>
              <w:pStyle w:val="TableContents"/>
              <w:rPr>
                <w:lang w:val="en-GB"/>
              </w:rPr>
            </w:pPr>
            <w:r>
              <w:rPr>
                <w:lang w:val="en-GB"/>
              </w:rPr>
              <w:t>Human readable name in the dashboard</w:t>
            </w:r>
          </w:p>
        </w:tc>
      </w:tr>
      <w:tr w:rsidR="00875D23" w:rsidRPr="008B08A4" w14:paraId="63FE19CA" w14:textId="77777777" w:rsidTr="00875D23">
        <w:tc>
          <w:tcPr>
            <w:tcW w:w="4515" w:type="dxa"/>
            <w:tcBorders>
              <w:left w:val="single" w:sz="1" w:space="0" w:color="000000"/>
              <w:bottom w:val="single" w:sz="1" w:space="0" w:color="000000"/>
            </w:tcBorders>
            <w:shd w:val="clear" w:color="auto" w:fill="auto"/>
          </w:tcPr>
          <w:p w14:paraId="2727E4EE" w14:textId="7E29439F" w:rsidR="00875D23" w:rsidRPr="008B08A4" w:rsidRDefault="00875D23" w:rsidP="00875D23">
            <w:pPr>
              <w:pStyle w:val="TableContents"/>
              <w:rPr>
                <w:lang w:val="en-GB"/>
              </w:rPr>
            </w:pPr>
            <w:r>
              <w:rPr>
                <w:lang w:val="en-GB"/>
              </w:rPr>
              <w:t>COL_DESCRIPTION</w:t>
            </w:r>
          </w:p>
        </w:tc>
        <w:tc>
          <w:tcPr>
            <w:tcW w:w="993" w:type="dxa"/>
            <w:tcBorders>
              <w:left w:val="single" w:sz="1" w:space="0" w:color="000000"/>
              <w:bottom w:val="single" w:sz="1" w:space="0" w:color="000000"/>
            </w:tcBorders>
            <w:shd w:val="clear" w:color="auto" w:fill="auto"/>
          </w:tcPr>
          <w:p w14:paraId="40864AF7" w14:textId="4F20EBA9" w:rsidR="00875D23" w:rsidRPr="008B08A4" w:rsidRDefault="00875D23" w:rsidP="00875D23">
            <w:pPr>
              <w:pStyle w:val="TableContents"/>
              <w:rPr>
                <w:lang w:val="en-GB"/>
              </w:rPr>
            </w:pPr>
            <w:r>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7AF6AAA9" w14:textId="3CFD9F44" w:rsidR="00875D23" w:rsidRPr="008B08A4" w:rsidRDefault="00875D23" w:rsidP="00875D23">
            <w:pPr>
              <w:pStyle w:val="TableContents"/>
              <w:rPr>
                <w:lang w:val="en-GB"/>
              </w:rPr>
            </w:pPr>
            <w:r>
              <w:rPr>
                <w:lang w:val="en-GB"/>
              </w:rPr>
              <w:t>Description of the dimension or metric</w:t>
            </w:r>
          </w:p>
        </w:tc>
      </w:tr>
      <w:tr w:rsidR="00875D23" w:rsidRPr="008B08A4" w14:paraId="4B8FEC79" w14:textId="77777777" w:rsidTr="00875D23">
        <w:tc>
          <w:tcPr>
            <w:tcW w:w="4515" w:type="dxa"/>
            <w:tcBorders>
              <w:left w:val="single" w:sz="1" w:space="0" w:color="000000"/>
              <w:bottom w:val="single" w:sz="1" w:space="0" w:color="000000"/>
            </w:tcBorders>
            <w:shd w:val="clear" w:color="auto" w:fill="auto"/>
            <w:vAlign w:val="center"/>
          </w:tcPr>
          <w:p w14:paraId="26305917" w14:textId="20110437" w:rsidR="00875D23" w:rsidRPr="008B08A4" w:rsidRDefault="00875D23" w:rsidP="00875D23">
            <w:pPr>
              <w:pStyle w:val="TableContents"/>
              <w:rPr>
                <w:lang w:val="en-GB"/>
              </w:rPr>
            </w:pPr>
            <w:r>
              <w:rPr>
                <w:rFonts w:ascii="Times" w:hAnsi="Times"/>
              </w:rPr>
              <w:t>COL_DATA_TYPE</w:t>
            </w:r>
          </w:p>
        </w:tc>
        <w:tc>
          <w:tcPr>
            <w:tcW w:w="993" w:type="dxa"/>
            <w:tcBorders>
              <w:left w:val="single" w:sz="1" w:space="0" w:color="000000"/>
              <w:bottom w:val="single" w:sz="1" w:space="0" w:color="000000"/>
            </w:tcBorders>
            <w:shd w:val="clear" w:color="auto" w:fill="auto"/>
          </w:tcPr>
          <w:p w14:paraId="27D680C1" w14:textId="47D59F68" w:rsidR="00875D23" w:rsidRPr="008B08A4" w:rsidRDefault="00875D23" w:rsidP="00875D23">
            <w:pPr>
              <w:pStyle w:val="TableContents"/>
              <w:rPr>
                <w:lang w:val="en-GB"/>
              </w:rPr>
            </w:pPr>
            <w:r>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6B1624D5" w14:textId="6C492156" w:rsidR="00875D23" w:rsidRPr="008B08A4" w:rsidRDefault="00875D23" w:rsidP="00875D23">
            <w:pPr>
              <w:pStyle w:val="TableContents"/>
              <w:rPr>
                <w:lang w:val="en-GB"/>
              </w:rPr>
            </w:pPr>
            <w:r>
              <w:rPr>
                <w:lang w:val="en-GB"/>
              </w:rPr>
              <w:t>The data type in capital letters</w:t>
            </w:r>
          </w:p>
        </w:tc>
      </w:tr>
      <w:tr w:rsidR="00875D23" w:rsidRPr="008B08A4" w14:paraId="5BA822FD" w14:textId="77777777" w:rsidTr="00875D23">
        <w:tc>
          <w:tcPr>
            <w:tcW w:w="4515" w:type="dxa"/>
            <w:tcBorders>
              <w:left w:val="single" w:sz="1" w:space="0" w:color="000000"/>
              <w:bottom w:val="single" w:sz="1" w:space="0" w:color="000000"/>
            </w:tcBorders>
            <w:shd w:val="clear" w:color="auto" w:fill="auto"/>
          </w:tcPr>
          <w:p w14:paraId="6B6FC9C7" w14:textId="68DA96F4" w:rsidR="00875D23" w:rsidRPr="008B08A4" w:rsidRDefault="00875D23" w:rsidP="00875D23">
            <w:pPr>
              <w:pStyle w:val="TableContents"/>
              <w:rPr>
                <w:lang w:val="en-GB"/>
              </w:rPr>
            </w:pPr>
            <w:r>
              <w:rPr>
                <w:rFonts w:ascii="Times" w:hAnsi="Times"/>
              </w:rPr>
              <w:t>COL_GROUP</w:t>
            </w:r>
          </w:p>
        </w:tc>
        <w:tc>
          <w:tcPr>
            <w:tcW w:w="993" w:type="dxa"/>
            <w:tcBorders>
              <w:left w:val="single" w:sz="1" w:space="0" w:color="000000"/>
              <w:bottom w:val="single" w:sz="1" w:space="0" w:color="000000"/>
            </w:tcBorders>
            <w:shd w:val="clear" w:color="auto" w:fill="auto"/>
          </w:tcPr>
          <w:p w14:paraId="3A9CBFBE" w14:textId="77777777" w:rsidR="00875D23" w:rsidRPr="008B08A4" w:rsidRDefault="00875D23" w:rsidP="00875D23">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2A74BDF5" w14:textId="75DDE6C9" w:rsidR="00875D23" w:rsidRPr="008B08A4" w:rsidRDefault="00875D23" w:rsidP="00875D23">
            <w:pPr>
              <w:pStyle w:val="TableContents"/>
              <w:rPr>
                <w:lang w:val="en-GB"/>
              </w:rPr>
            </w:pPr>
            <w:r>
              <w:rPr>
                <w:lang w:val="en-GB"/>
              </w:rPr>
              <w:t>The category of the column</w:t>
            </w:r>
          </w:p>
        </w:tc>
      </w:tr>
      <w:tr w:rsidR="00875D23" w:rsidRPr="008B08A4" w14:paraId="2550D893" w14:textId="77777777" w:rsidTr="00875D23">
        <w:tc>
          <w:tcPr>
            <w:tcW w:w="4515" w:type="dxa"/>
            <w:tcBorders>
              <w:left w:val="single" w:sz="1" w:space="0" w:color="000000"/>
              <w:bottom w:val="single" w:sz="1" w:space="0" w:color="000000"/>
            </w:tcBorders>
            <w:shd w:val="clear" w:color="auto" w:fill="auto"/>
          </w:tcPr>
          <w:p w14:paraId="5C532C95" w14:textId="55A6B4CE" w:rsidR="00875D23" w:rsidRPr="008B08A4" w:rsidRDefault="00875D23" w:rsidP="00875D23">
            <w:pPr>
              <w:pStyle w:val="TableContents"/>
              <w:rPr>
                <w:lang w:val="en-GB"/>
              </w:rPr>
            </w:pPr>
            <w:r>
              <w:rPr>
                <w:rFonts w:ascii="Times" w:hAnsi="Times"/>
              </w:rPr>
              <w:t>COL_STATUS</w:t>
            </w:r>
          </w:p>
        </w:tc>
        <w:tc>
          <w:tcPr>
            <w:tcW w:w="993" w:type="dxa"/>
            <w:tcBorders>
              <w:left w:val="single" w:sz="1" w:space="0" w:color="000000"/>
              <w:bottom w:val="single" w:sz="1" w:space="0" w:color="000000"/>
            </w:tcBorders>
            <w:shd w:val="clear" w:color="auto" w:fill="auto"/>
          </w:tcPr>
          <w:p w14:paraId="7DE246D0" w14:textId="16A70472" w:rsidR="00875D23" w:rsidRPr="008B08A4" w:rsidRDefault="00875D23" w:rsidP="00875D23">
            <w:pPr>
              <w:pStyle w:val="TableContents"/>
              <w:rPr>
                <w:lang w:val="en-GB"/>
              </w:rPr>
            </w:pPr>
            <w:r>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6CC38EF9" w14:textId="3EB163A4" w:rsidR="00875D23" w:rsidRPr="008B08A4" w:rsidRDefault="00875D23" w:rsidP="00875D23">
            <w:pPr>
              <w:pStyle w:val="TableContents"/>
              <w:rPr>
                <w:lang w:val="en-GB"/>
              </w:rPr>
            </w:pPr>
            <w:r>
              <w:rPr>
                <w:lang w:val="en-GB"/>
              </w:rPr>
              <w:t>The status like PUBLIC=use it, DEPRECATED=using the replacement soon</w:t>
            </w:r>
          </w:p>
        </w:tc>
      </w:tr>
      <w:tr w:rsidR="00875D23" w:rsidRPr="008B08A4" w14:paraId="4AFCC480" w14:textId="77777777" w:rsidTr="00875D23">
        <w:tc>
          <w:tcPr>
            <w:tcW w:w="4515" w:type="dxa"/>
            <w:tcBorders>
              <w:left w:val="single" w:sz="1" w:space="0" w:color="000000"/>
              <w:bottom w:val="single" w:sz="1" w:space="0" w:color="000000"/>
            </w:tcBorders>
            <w:shd w:val="clear" w:color="auto" w:fill="auto"/>
          </w:tcPr>
          <w:p w14:paraId="29914B75" w14:textId="10360615" w:rsidR="00875D23" w:rsidRPr="008B08A4" w:rsidRDefault="00875D23" w:rsidP="00875D23">
            <w:pPr>
              <w:pStyle w:val="TableContents"/>
              <w:rPr>
                <w:lang w:val="en-GB"/>
              </w:rPr>
            </w:pPr>
            <w:r>
              <w:rPr>
                <w:rFonts w:ascii="Times" w:hAnsi="Times"/>
              </w:rPr>
              <w:t>COL_REPLACED_BY</w:t>
            </w:r>
          </w:p>
        </w:tc>
        <w:tc>
          <w:tcPr>
            <w:tcW w:w="993" w:type="dxa"/>
            <w:tcBorders>
              <w:left w:val="single" w:sz="1" w:space="0" w:color="000000"/>
              <w:bottom w:val="single" w:sz="1" w:space="0" w:color="000000"/>
            </w:tcBorders>
            <w:shd w:val="clear" w:color="auto" w:fill="auto"/>
          </w:tcPr>
          <w:p w14:paraId="460888FE" w14:textId="77777777" w:rsidR="00875D23" w:rsidRPr="008B08A4" w:rsidRDefault="00875D23" w:rsidP="00875D23">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507C48AC" w14:textId="63FAC4C9" w:rsidR="00875D23" w:rsidRPr="008B08A4" w:rsidRDefault="00875D23" w:rsidP="00875D23">
            <w:pPr>
              <w:pStyle w:val="TableContents"/>
              <w:rPr>
                <w:lang w:val="en-GB"/>
              </w:rPr>
            </w:pPr>
            <w:r>
              <w:rPr>
                <w:lang w:val="en-GB"/>
              </w:rPr>
              <w:t>The replacement column for deprecated columns</w:t>
            </w:r>
          </w:p>
        </w:tc>
      </w:tr>
      <w:tr w:rsidR="00875D23" w:rsidRPr="008B08A4" w14:paraId="372257B7" w14:textId="77777777" w:rsidTr="00875D23">
        <w:tc>
          <w:tcPr>
            <w:tcW w:w="4515" w:type="dxa"/>
            <w:tcBorders>
              <w:left w:val="single" w:sz="1" w:space="0" w:color="000000"/>
              <w:bottom w:val="single" w:sz="1" w:space="0" w:color="000000"/>
            </w:tcBorders>
            <w:shd w:val="clear" w:color="auto" w:fill="auto"/>
          </w:tcPr>
          <w:p w14:paraId="5E0B506B" w14:textId="3B25EF17" w:rsidR="00875D23" w:rsidRPr="008B08A4" w:rsidRDefault="00875D23" w:rsidP="00875D23">
            <w:pPr>
              <w:pStyle w:val="TableContents"/>
              <w:rPr>
                <w:lang w:val="en-GB"/>
              </w:rPr>
            </w:pPr>
            <w:r>
              <w:rPr>
                <w:rFonts w:ascii="Times" w:hAnsi="Times"/>
              </w:rPr>
              <w:t>COL_CALCULATION</w:t>
            </w:r>
          </w:p>
        </w:tc>
        <w:tc>
          <w:tcPr>
            <w:tcW w:w="993" w:type="dxa"/>
            <w:tcBorders>
              <w:left w:val="single" w:sz="1" w:space="0" w:color="000000"/>
              <w:bottom w:val="single" w:sz="1" w:space="0" w:color="000000"/>
            </w:tcBorders>
            <w:shd w:val="clear" w:color="auto" w:fill="auto"/>
          </w:tcPr>
          <w:p w14:paraId="7319049D" w14:textId="77777777" w:rsidR="00875D23" w:rsidRPr="008B08A4" w:rsidRDefault="00875D23" w:rsidP="00875D23">
            <w:pPr>
              <w:pStyle w:val="TableContents"/>
              <w:rPr>
                <w:lang w:val="en-GB"/>
              </w:rPr>
            </w:pPr>
            <w:r w:rsidRPr="008B08A4">
              <w:rPr>
                <w:lang w:val="en-GB"/>
              </w:rPr>
              <w:t>String</w:t>
            </w:r>
          </w:p>
        </w:tc>
        <w:tc>
          <w:tcPr>
            <w:tcW w:w="4116" w:type="dxa"/>
            <w:tcBorders>
              <w:left w:val="single" w:sz="1" w:space="0" w:color="000000"/>
              <w:bottom w:val="single" w:sz="1" w:space="0" w:color="000000"/>
              <w:right w:val="single" w:sz="1" w:space="0" w:color="000000"/>
            </w:tcBorders>
            <w:shd w:val="clear" w:color="auto" w:fill="auto"/>
          </w:tcPr>
          <w:p w14:paraId="21D302E2" w14:textId="7F0933CC" w:rsidR="00875D23" w:rsidRPr="008B08A4" w:rsidRDefault="00875D23" w:rsidP="00875D23">
            <w:pPr>
              <w:pStyle w:val="TableContents"/>
              <w:rPr>
                <w:lang w:val="en-GB"/>
              </w:rPr>
            </w:pPr>
            <w:r>
              <w:rPr>
                <w:lang w:val="en-GB"/>
              </w:rPr>
              <w:t>For metrics the calculation formula if the metric is the result of a calculation, otherwise empty for direct measured metrics.</w:t>
            </w:r>
          </w:p>
        </w:tc>
      </w:tr>
    </w:tbl>
    <w:p w14:paraId="0692F8C6" w14:textId="77777777" w:rsidR="002138CD" w:rsidRPr="008B08A4" w:rsidRDefault="002138CD">
      <w:pPr>
        <w:rPr>
          <w:b/>
          <w:bCs/>
          <w:lang w:val="en-GB"/>
        </w:rPr>
      </w:pPr>
      <w:r w:rsidRPr="008B08A4">
        <w:rPr>
          <w:b/>
          <w:bCs/>
          <w:lang w:val="en-GB"/>
        </w:rPr>
        <w:lastRenderedPageBreak/>
        <w:t>Scenario</w:t>
      </w:r>
    </w:p>
    <w:p w14:paraId="4F5E6951" w14:textId="77777777" w:rsidR="002138CD" w:rsidRPr="008B08A4" w:rsidRDefault="002138CD">
      <w:pPr>
        <w:rPr>
          <w:b/>
          <w:bCs/>
          <w:lang w:val="en-GB"/>
        </w:rPr>
      </w:pPr>
    </w:p>
    <w:p w14:paraId="73FB3AC3" w14:textId="77777777" w:rsidR="002138CD" w:rsidRPr="008B08A4" w:rsidRDefault="002138CD">
      <w:pPr>
        <w:rPr>
          <w:lang w:val="en-GB"/>
        </w:rPr>
      </w:pPr>
      <w:r w:rsidRPr="008B08A4">
        <w:rPr>
          <w:lang w:val="en-GB"/>
        </w:rPr>
        <w:t>In this scenario you fetch all data from accounts, web properties, profiles, segments, goals and goal-url-destination-steps and goal-event-conditions and save them into separate database tables. All database output components get their schema from the flow.</w:t>
      </w:r>
    </w:p>
    <w:p w14:paraId="080A5217" w14:textId="42A4C33D" w:rsidR="002138CD" w:rsidRPr="008B08A4" w:rsidRDefault="00992AFE">
      <w:pPr>
        <w:rPr>
          <w:b/>
          <w:bCs/>
          <w:lang w:val="en-GB"/>
        </w:rPr>
      </w:pPr>
      <w:r>
        <w:rPr>
          <w:b/>
          <w:bCs/>
          <w:noProof/>
          <w:lang w:val="de-DE"/>
        </w:rPr>
        <w:drawing>
          <wp:inline distT="0" distB="0" distL="0" distR="0" wp14:anchorId="45E2E303" wp14:editId="44CF375F">
            <wp:extent cx="4576838" cy="4474265"/>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png"/>
                    <pic:cNvPicPr/>
                  </pic:nvPicPr>
                  <pic:blipFill>
                    <a:blip r:embed="rId7">
                      <a:extLst>
                        <a:ext uri="{28A0092B-C50C-407E-A947-70E740481C1C}">
                          <a14:useLocalDpi xmlns:a14="http://schemas.microsoft.com/office/drawing/2010/main" val="0"/>
                        </a:ext>
                      </a:extLst>
                    </a:blip>
                    <a:stretch>
                      <a:fillRect/>
                    </a:stretch>
                  </pic:blipFill>
                  <pic:spPr>
                    <a:xfrm>
                      <a:off x="0" y="0"/>
                      <a:ext cx="4578766" cy="4476149"/>
                    </a:xfrm>
                    <a:prstGeom prst="rect">
                      <a:avLst/>
                    </a:prstGeom>
                  </pic:spPr>
                </pic:pic>
              </a:graphicData>
            </a:graphic>
          </wp:inline>
        </w:drawing>
      </w:r>
    </w:p>
    <w:p w14:paraId="0EFBEA97" w14:textId="77777777" w:rsidR="002138CD" w:rsidRPr="008B08A4" w:rsidRDefault="002138CD">
      <w:pPr>
        <w:rPr>
          <w:lang w:val="en-GB"/>
        </w:rPr>
      </w:pPr>
    </w:p>
    <w:p w14:paraId="7163591A" w14:textId="77777777" w:rsidR="002138CD" w:rsidRPr="008B08A4" w:rsidRDefault="002138CD">
      <w:pPr>
        <w:rPr>
          <w:lang w:val="en-GB"/>
        </w:rPr>
      </w:pPr>
      <w:r w:rsidRPr="008B08A4">
        <w:rPr>
          <w:lang w:val="en-GB"/>
        </w:rPr>
        <w:t>To create this scenario you have to do:</w:t>
      </w:r>
    </w:p>
    <w:p w14:paraId="0B5E27C5" w14:textId="77777777" w:rsidR="002138CD" w:rsidRPr="008B08A4" w:rsidRDefault="002138CD">
      <w:pPr>
        <w:numPr>
          <w:ilvl w:val="0"/>
          <w:numId w:val="2"/>
        </w:numPr>
        <w:rPr>
          <w:lang w:val="en-GB"/>
        </w:rPr>
      </w:pPr>
      <w:r w:rsidRPr="008B08A4">
        <w:rPr>
          <w:lang w:val="en-GB"/>
        </w:rPr>
        <w:t xml:space="preserve">Drop </w:t>
      </w:r>
      <w:r w:rsidR="0099524C">
        <w:rPr>
          <w:lang w:val="en-GB"/>
        </w:rPr>
        <w:t xml:space="preserve">the </w:t>
      </w:r>
      <w:r w:rsidRPr="008B08A4">
        <w:rPr>
          <w:lang w:val="en-GB"/>
        </w:rPr>
        <w:t xml:space="preserve">tGoogleAnalyticsManagement component and 7 database output components into the job. </w:t>
      </w:r>
    </w:p>
    <w:p w14:paraId="362864A4" w14:textId="2091A09A" w:rsidR="002138CD" w:rsidRPr="008B08A4" w:rsidRDefault="002138CD">
      <w:pPr>
        <w:numPr>
          <w:ilvl w:val="0"/>
          <w:numId w:val="2"/>
        </w:numPr>
        <w:rPr>
          <w:lang w:val="en-GB"/>
        </w:rPr>
      </w:pPr>
      <w:r w:rsidRPr="008B08A4">
        <w:rPr>
          <w:lang w:val="en-GB"/>
        </w:rPr>
        <w:t>Give al</w:t>
      </w:r>
      <w:r w:rsidR="00352BD1">
        <w:rPr>
          <w:lang w:val="en-GB"/>
        </w:rPr>
        <w:t>l 7 database output components its</w:t>
      </w:r>
      <w:r w:rsidRPr="008B08A4">
        <w:rPr>
          <w:lang w:val="en-GB"/>
        </w:rPr>
        <w:t xml:space="preserve"> table name</w:t>
      </w:r>
      <w:r w:rsidR="00352BD1">
        <w:rPr>
          <w:lang w:val="en-GB"/>
        </w:rPr>
        <w:t>s</w:t>
      </w:r>
      <w:r w:rsidRPr="008B08A4">
        <w:rPr>
          <w:lang w:val="en-GB"/>
        </w:rPr>
        <w:t xml:space="preserve"> and configure them to “Create table if not exists”</w:t>
      </w:r>
    </w:p>
    <w:p w14:paraId="46A9CAA2" w14:textId="77777777" w:rsidR="002138CD" w:rsidRPr="008B08A4" w:rsidRDefault="002138CD">
      <w:pPr>
        <w:numPr>
          <w:ilvl w:val="0"/>
          <w:numId w:val="2"/>
        </w:numPr>
        <w:rPr>
          <w:lang w:val="en-GB"/>
        </w:rPr>
      </w:pPr>
      <w:r w:rsidRPr="008B08A4">
        <w:rPr>
          <w:lang w:val="en-GB"/>
        </w:rPr>
        <w:t>Than create the 7 flows.</w:t>
      </w:r>
    </w:p>
    <w:p w14:paraId="7ACF87A2" w14:textId="77777777" w:rsidR="002138CD" w:rsidRPr="008B08A4" w:rsidRDefault="002138CD">
      <w:pPr>
        <w:numPr>
          <w:ilvl w:val="0"/>
          <w:numId w:val="2"/>
        </w:numPr>
        <w:rPr>
          <w:lang w:val="en-GB"/>
        </w:rPr>
      </w:pPr>
      <w:r w:rsidRPr="008B08A4">
        <w:rPr>
          <w:lang w:val="en-GB"/>
        </w:rPr>
        <w:t>Sync all schemas of the database components.</w:t>
      </w:r>
    </w:p>
    <w:p w14:paraId="06934971" w14:textId="77777777" w:rsidR="002138CD" w:rsidRPr="008B08A4" w:rsidRDefault="00447C3D">
      <w:pPr>
        <w:rPr>
          <w:lang w:val="en-GB"/>
        </w:rPr>
      </w:pPr>
      <w:r w:rsidRPr="008B08A4">
        <w:rPr>
          <w:lang w:val="en-GB"/>
        </w:rPr>
        <w:t>That’s</w:t>
      </w:r>
      <w:r w:rsidR="002138CD" w:rsidRPr="008B08A4">
        <w:rPr>
          <w:lang w:val="en-GB"/>
        </w:rPr>
        <w:t xml:space="preserve"> it.</w:t>
      </w:r>
    </w:p>
    <w:p w14:paraId="5B7523A1" w14:textId="77777777" w:rsidR="002138CD" w:rsidRPr="008B08A4" w:rsidRDefault="002138CD">
      <w:pPr>
        <w:rPr>
          <w:lang w:val="en-GB"/>
        </w:rPr>
      </w:pPr>
    </w:p>
    <w:p w14:paraId="37E4BE71" w14:textId="77777777" w:rsidR="002138CD" w:rsidRPr="008B08A4" w:rsidRDefault="002138CD">
      <w:pPr>
        <w:rPr>
          <w:lang w:val="en-GB"/>
        </w:rPr>
      </w:pPr>
      <w:r w:rsidRPr="008B08A4">
        <w:rPr>
          <w:b/>
          <w:bCs/>
          <w:lang w:val="en-GB"/>
        </w:rPr>
        <w:t>Advise to install and use the component</w:t>
      </w:r>
    </w:p>
    <w:p w14:paraId="5D6ABE8E" w14:textId="77777777" w:rsidR="002138CD" w:rsidRPr="008B08A4" w:rsidRDefault="002138CD">
      <w:pPr>
        <w:rPr>
          <w:lang w:val="en-GB"/>
        </w:rPr>
      </w:pPr>
    </w:p>
    <w:p w14:paraId="631D2EB1" w14:textId="77777777" w:rsidR="002138CD" w:rsidRPr="008B08A4" w:rsidRDefault="002138CD">
      <w:pPr>
        <w:rPr>
          <w:lang w:val="en-GB"/>
        </w:rPr>
      </w:pPr>
      <w:r w:rsidRPr="008B08A4">
        <w:rPr>
          <w:lang w:val="en-GB"/>
        </w:rPr>
        <w:t>Please ensure, that your service account email address is added as user to all relevant profiles!</w:t>
      </w:r>
    </w:p>
    <w:p w14:paraId="719525B9" w14:textId="77777777" w:rsidR="002138CD" w:rsidRPr="008B08A4" w:rsidRDefault="002138CD">
      <w:pPr>
        <w:rPr>
          <w:lang w:val="en-GB"/>
        </w:rPr>
      </w:pPr>
      <w:r w:rsidRPr="008B08A4">
        <w:rPr>
          <w:lang w:val="en-GB"/>
        </w:rPr>
        <w:t>You will only retrieve account, web properties, profiles where your service account email is added (to the profiles, that enough).</w:t>
      </w:r>
    </w:p>
    <w:p w14:paraId="01D519DB" w14:textId="77777777" w:rsidR="002138CD" w:rsidRPr="008B08A4" w:rsidRDefault="002138CD">
      <w:pPr>
        <w:rPr>
          <w:lang w:val="en-GB"/>
        </w:rPr>
      </w:pPr>
      <w:r w:rsidRPr="008B08A4">
        <w:rPr>
          <w:lang w:val="en-GB"/>
        </w:rPr>
        <w:t>The best way is to download and install it from Talend Exchange.</w:t>
      </w:r>
    </w:p>
    <w:p w14:paraId="674D8C8C" w14:textId="77777777" w:rsidR="002138CD" w:rsidRPr="008B08A4" w:rsidRDefault="002138CD">
      <w:pPr>
        <w:rPr>
          <w:lang w:val="en-GB"/>
        </w:rPr>
      </w:pPr>
      <w:r w:rsidRPr="008B08A4">
        <w:rPr>
          <w:lang w:val="en-GB"/>
        </w:rPr>
        <w:t>In case of missing libraries:</w:t>
      </w:r>
    </w:p>
    <w:p w14:paraId="2515B439" w14:textId="77777777" w:rsidR="002138CD" w:rsidRPr="008B08A4" w:rsidRDefault="002138CD">
      <w:pPr>
        <w:numPr>
          <w:ilvl w:val="0"/>
          <w:numId w:val="3"/>
        </w:numPr>
        <w:rPr>
          <w:lang w:val="en-GB"/>
        </w:rPr>
      </w:pPr>
      <w:r w:rsidRPr="008B08A4">
        <w:rPr>
          <w:lang w:val="en-GB"/>
        </w:rPr>
        <w:t>Close Studio</w:t>
      </w:r>
    </w:p>
    <w:p w14:paraId="4CAFC5A0" w14:textId="77777777" w:rsidR="002138CD" w:rsidRPr="008B08A4" w:rsidRDefault="002138CD">
      <w:pPr>
        <w:numPr>
          <w:ilvl w:val="0"/>
          <w:numId w:val="3"/>
        </w:numPr>
        <w:rPr>
          <w:lang w:val="en-GB"/>
        </w:rPr>
      </w:pPr>
      <w:r w:rsidRPr="008B08A4">
        <w:rPr>
          <w:lang w:val="en-GB"/>
        </w:rPr>
        <w:t xml:space="preserve">Delete the file: </w:t>
      </w:r>
      <w:bookmarkStart w:id="12" w:name="__DdeLink__434_1356840935"/>
      <w:r w:rsidRPr="008B08A4">
        <w:rPr>
          <w:lang w:val="en-GB"/>
        </w:rPr>
        <w:t>%Studio install dir%</w:t>
      </w:r>
      <w:bookmarkEnd w:id="12"/>
      <w:r w:rsidRPr="008B08A4">
        <w:rPr>
          <w:lang w:val="en-GB"/>
        </w:rPr>
        <w:t>/configuration/ComponentsCache.javacache</w:t>
      </w:r>
    </w:p>
    <w:p w14:paraId="0E3D5994" w14:textId="77777777" w:rsidR="002138CD" w:rsidRPr="008B08A4" w:rsidRDefault="002138CD">
      <w:pPr>
        <w:numPr>
          <w:ilvl w:val="0"/>
          <w:numId w:val="3"/>
        </w:numPr>
        <w:rPr>
          <w:lang w:val="en-GB"/>
        </w:rPr>
      </w:pPr>
      <w:r w:rsidRPr="008B08A4">
        <w:rPr>
          <w:lang w:val="en-GB"/>
        </w:rPr>
        <w:t>Start Studio</w:t>
      </w:r>
    </w:p>
    <w:p w14:paraId="62A23D0F" w14:textId="77777777" w:rsidR="002138CD" w:rsidRDefault="002138CD">
      <w:pPr>
        <w:rPr>
          <w:lang w:val="en-GB"/>
        </w:rPr>
      </w:pPr>
      <w:r w:rsidRPr="008B08A4">
        <w:rPr>
          <w:lang w:val="en-GB"/>
        </w:rPr>
        <w:t xml:space="preserve">In the Exchange panel you can update or delete your downloaded components. </w:t>
      </w:r>
    </w:p>
    <w:p w14:paraId="5C8C12EC" w14:textId="77777777" w:rsidR="00992AFE" w:rsidRDefault="00992AFE">
      <w:pPr>
        <w:rPr>
          <w:lang w:val="en-GB"/>
        </w:rPr>
      </w:pPr>
    </w:p>
    <w:p w14:paraId="04BED8A8" w14:textId="288A4E3E" w:rsidR="00992AFE" w:rsidRDefault="00992AFE">
      <w:pPr>
        <w:widowControl/>
        <w:suppressAutoHyphens w:val="0"/>
        <w:rPr>
          <w:lang w:val="en-GB"/>
        </w:rPr>
      </w:pPr>
      <w:r>
        <w:rPr>
          <w:lang w:val="en-GB"/>
        </w:rPr>
        <w:br w:type="page"/>
      </w:r>
    </w:p>
    <w:p w14:paraId="5CE8769D" w14:textId="580F9D47" w:rsidR="00992AFE" w:rsidRDefault="00992AFE">
      <w:pPr>
        <w:rPr>
          <w:lang w:val="en-GB"/>
        </w:rPr>
      </w:pPr>
      <w:r>
        <w:rPr>
          <w:lang w:val="en-GB"/>
        </w:rPr>
        <w:lastRenderedPageBreak/>
        <w:t>Next a real live scenario:</w:t>
      </w:r>
    </w:p>
    <w:p w14:paraId="7D559A5B" w14:textId="3EB43786" w:rsidR="00992AFE" w:rsidRDefault="00992AFE">
      <w:pPr>
        <w:rPr>
          <w:lang w:val="en-GB"/>
        </w:rPr>
      </w:pPr>
      <w:r>
        <w:rPr>
          <w:lang w:val="en-GB"/>
        </w:rPr>
        <w:t>In this scenario the job recognises when some changes in the metadata happens using SCD logic.</w:t>
      </w:r>
    </w:p>
    <w:p w14:paraId="60E6E220" w14:textId="77777777" w:rsidR="00992AFE" w:rsidRDefault="00992AFE">
      <w:pPr>
        <w:rPr>
          <w:lang w:val="en-GB"/>
        </w:rPr>
      </w:pPr>
      <w:r>
        <w:rPr>
          <w:lang w:val="en-GB"/>
        </w:rPr>
        <w:t>The job starts with collecting all metadata into the memory and next starts writing the data within a transaction.</w:t>
      </w:r>
    </w:p>
    <w:p w14:paraId="3C0691C7" w14:textId="77777777" w:rsidR="00992AFE" w:rsidRDefault="00992AFE">
      <w:pPr>
        <w:rPr>
          <w:lang w:val="en-GB"/>
        </w:rPr>
      </w:pPr>
    </w:p>
    <w:p w14:paraId="573B46AE" w14:textId="73006058" w:rsidR="00992AFE" w:rsidRDefault="00992AFE">
      <w:pPr>
        <w:rPr>
          <w:lang w:val="en-GB"/>
        </w:rPr>
      </w:pPr>
      <w:r>
        <w:rPr>
          <w:lang w:val="en-GB"/>
        </w:rPr>
        <w:t>Collecting the metadata….</w:t>
      </w:r>
    </w:p>
    <w:p w14:paraId="6A118F52" w14:textId="74ABE8EC" w:rsidR="00992AFE" w:rsidRDefault="00992AFE">
      <w:pPr>
        <w:rPr>
          <w:lang w:val="en-GB"/>
        </w:rPr>
      </w:pPr>
      <w:r>
        <w:rPr>
          <w:noProof/>
          <w:lang w:val="de-DE"/>
        </w:rPr>
        <w:drawing>
          <wp:inline distT="0" distB="0" distL="0" distR="0" wp14:anchorId="02139E00" wp14:editId="12941D78">
            <wp:extent cx="5055810" cy="2023793"/>
            <wp:effectExtent l="0" t="0" r="0" b="8255"/>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collect.png"/>
                    <pic:cNvPicPr/>
                  </pic:nvPicPr>
                  <pic:blipFill>
                    <a:blip r:embed="rId8">
                      <a:extLst>
                        <a:ext uri="{28A0092B-C50C-407E-A947-70E740481C1C}">
                          <a14:useLocalDpi xmlns:a14="http://schemas.microsoft.com/office/drawing/2010/main" val="0"/>
                        </a:ext>
                      </a:extLst>
                    </a:blip>
                    <a:stretch>
                      <a:fillRect/>
                    </a:stretch>
                  </pic:blipFill>
                  <pic:spPr>
                    <a:xfrm>
                      <a:off x="0" y="0"/>
                      <a:ext cx="5055810" cy="2023793"/>
                    </a:xfrm>
                    <a:prstGeom prst="rect">
                      <a:avLst/>
                    </a:prstGeom>
                  </pic:spPr>
                </pic:pic>
              </a:graphicData>
            </a:graphic>
          </wp:inline>
        </w:drawing>
      </w:r>
      <w:r>
        <w:rPr>
          <w:lang w:val="en-GB"/>
        </w:rPr>
        <w:t xml:space="preserve"> </w:t>
      </w:r>
    </w:p>
    <w:p w14:paraId="707D0C6C" w14:textId="77777777" w:rsidR="00992AFE" w:rsidRDefault="00992AFE">
      <w:pPr>
        <w:rPr>
          <w:lang w:val="en-GB"/>
        </w:rPr>
      </w:pPr>
    </w:p>
    <w:p w14:paraId="08528033" w14:textId="6F7E7DCA" w:rsidR="00992AFE" w:rsidRDefault="00992AFE">
      <w:pPr>
        <w:rPr>
          <w:lang w:val="en-GB"/>
        </w:rPr>
      </w:pPr>
      <w:r>
        <w:rPr>
          <w:lang w:val="en-GB"/>
        </w:rPr>
        <w:t>Open a database connection and start writing the metadata for accounts, profiles, web properties and segments…</w:t>
      </w:r>
    </w:p>
    <w:p w14:paraId="68E05410" w14:textId="51EEEB3C" w:rsidR="00992AFE" w:rsidRDefault="00B9390A">
      <w:pPr>
        <w:rPr>
          <w:lang w:val="en-GB"/>
        </w:rPr>
      </w:pPr>
      <w:r>
        <w:rPr>
          <w:lang w:val="en-GB"/>
        </w:rPr>
        <w:t xml:space="preserve">         </w:t>
      </w:r>
      <w:r w:rsidR="00992AFE">
        <w:rPr>
          <w:noProof/>
          <w:lang w:val="de-DE"/>
        </w:rPr>
        <w:drawing>
          <wp:inline distT="0" distB="0" distL="0" distR="0" wp14:anchorId="2CEEEB7D" wp14:editId="51B8409C">
            <wp:extent cx="4564199" cy="4963886"/>
            <wp:effectExtent l="0" t="0" r="8255"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1.png"/>
                    <pic:cNvPicPr/>
                  </pic:nvPicPr>
                  <pic:blipFill>
                    <a:blip r:embed="rId9">
                      <a:extLst>
                        <a:ext uri="{28A0092B-C50C-407E-A947-70E740481C1C}">
                          <a14:useLocalDpi xmlns:a14="http://schemas.microsoft.com/office/drawing/2010/main" val="0"/>
                        </a:ext>
                      </a:extLst>
                    </a:blip>
                    <a:stretch>
                      <a:fillRect/>
                    </a:stretch>
                  </pic:blipFill>
                  <pic:spPr>
                    <a:xfrm>
                      <a:off x="0" y="0"/>
                      <a:ext cx="4564199" cy="4963886"/>
                    </a:xfrm>
                    <a:prstGeom prst="rect">
                      <a:avLst/>
                    </a:prstGeom>
                  </pic:spPr>
                </pic:pic>
              </a:graphicData>
            </a:graphic>
          </wp:inline>
        </w:drawing>
      </w:r>
    </w:p>
    <w:p w14:paraId="249378A4" w14:textId="77777777" w:rsidR="00992AFE" w:rsidRDefault="00992AFE">
      <w:pPr>
        <w:rPr>
          <w:lang w:val="en-GB"/>
        </w:rPr>
      </w:pPr>
    </w:p>
    <w:p w14:paraId="4887E87F" w14:textId="692F327C" w:rsidR="00992AFE" w:rsidRDefault="00992AFE">
      <w:pPr>
        <w:rPr>
          <w:lang w:val="en-GB"/>
        </w:rPr>
      </w:pPr>
      <w:r>
        <w:rPr>
          <w:lang w:val="en-GB"/>
        </w:rPr>
        <w:t>Continued next page…</w:t>
      </w:r>
    </w:p>
    <w:p w14:paraId="44CFC413" w14:textId="58F75AB0" w:rsidR="00992AFE" w:rsidRDefault="00992AFE">
      <w:pPr>
        <w:widowControl/>
        <w:suppressAutoHyphens w:val="0"/>
        <w:rPr>
          <w:lang w:val="en-GB"/>
        </w:rPr>
      </w:pPr>
      <w:r>
        <w:rPr>
          <w:lang w:val="en-GB"/>
        </w:rPr>
        <w:br w:type="page"/>
      </w:r>
    </w:p>
    <w:p w14:paraId="62AC9841" w14:textId="47D6A72A" w:rsidR="00992AFE" w:rsidRDefault="00992AFE">
      <w:pPr>
        <w:widowControl/>
        <w:suppressAutoHyphens w:val="0"/>
        <w:rPr>
          <w:lang w:val="en-GB"/>
        </w:rPr>
      </w:pPr>
      <w:r>
        <w:rPr>
          <w:lang w:val="en-GB"/>
        </w:rPr>
        <w:lastRenderedPageBreak/>
        <w:t xml:space="preserve">Continue writing goals, goal </w:t>
      </w:r>
      <w:r w:rsidR="0095513C">
        <w:rPr>
          <w:lang w:val="en-GB"/>
        </w:rPr>
        <w:t>URL</w:t>
      </w:r>
      <w:r>
        <w:rPr>
          <w:lang w:val="en-GB"/>
        </w:rPr>
        <w:t xml:space="preserve"> destinations and goal event conditions….</w:t>
      </w:r>
    </w:p>
    <w:p w14:paraId="245EF91E" w14:textId="0D40B901" w:rsidR="00992AFE" w:rsidRDefault="0095513C">
      <w:pPr>
        <w:rPr>
          <w:lang w:val="en-GB"/>
        </w:rPr>
      </w:pPr>
      <w:r>
        <w:rPr>
          <w:lang w:val="en-GB"/>
        </w:rPr>
        <w:t xml:space="preserve">              </w:t>
      </w:r>
      <w:r w:rsidR="00B9390A">
        <w:rPr>
          <w:lang w:val="en-GB"/>
        </w:rPr>
        <w:t xml:space="preserve"> </w:t>
      </w:r>
      <w:r w:rsidR="00992AFE">
        <w:rPr>
          <w:noProof/>
          <w:lang w:val="de-DE"/>
        </w:rPr>
        <w:drawing>
          <wp:inline distT="0" distB="0" distL="0" distR="0" wp14:anchorId="28501295" wp14:editId="4C7A82C4">
            <wp:extent cx="4504267" cy="4705693"/>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2.png"/>
                    <pic:cNvPicPr/>
                  </pic:nvPicPr>
                  <pic:blipFill>
                    <a:blip r:embed="rId10">
                      <a:extLst>
                        <a:ext uri="{28A0092B-C50C-407E-A947-70E740481C1C}">
                          <a14:useLocalDpi xmlns:a14="http://schemas.microsoft.com/office/drawing/2010/main" val="0"/>
                        </a:ext>
                      </a:extLst>
                    </a:blip>
                    <a:stretch>
                      <a:fillRect/>
                    </a:stretch>
                  </pic:blipFill>
                  <pic:spPr>
                    <a:xfrm>
                      <a:off x="0" y="0"/>
                      <a:ext cx="4504267" cy="4705693"/>
                    </a:xfrm>
                    <a:prstGeom prst="rect">
                      <a:avLst/>
                    </a:prstGeom>
                    <a:extLst>
                      <a:ext uri="{FAA26D3D-D897-4be2-8F04-BA451C77F1D7}">
                        <ma14:placeholderFlag xmlns:ma14="http://schemas.microsoft.com/office/mac/drawingml/2011/main"/>
                      </a:ext>
                    </a:extLst>
                  </pic:spPr>
                </pic:pic>
              </a:graphicData>
            </a:graphic>
          </wp:inline>
        </w:drawing>
      </w:r>
    </w:p>
    <w:p w14:paraId="7170BE1B" w14:textId="77777777" w:rsidR="00992AFE" w:rsidRDefault="00992AFE">
      <w:pPr>
        <w:rPr>
          <w:lang w:val="en-GB"/>
        </w:rPr>
      </w:pPr>
    </w:p>
    <w:p w14:paraId="0D3A0F77" w14:textId="37BB23A7" w:rsidR="00992AFE" w:rsidRDefault="00992AFE">
      <w:pPr>
        <w:rPr>
          <w:lang w:val="en-GB"/>
        </w:rPr>
      </w:pPr>
      <w:r>
        <w:rPr>
          <w:lang w:val="en-GB"/>
        </w:rPr>
        <w:t>And finally the metadata about dimensions and metric</w:t>
      </w:r>
      <w:r w:rsidR="00B9390A">
        <w:rPr>
          <w:lang w:val="en-GB"/>
        </w:rPr>
        <w:t>s and commit the transaction…</w:t>
      </w:r>
    </w:p>
    <w:p w14:paraId="75CBEDE0" w14:textId="2F7C32FD" w:rsidR="00992AFE" w:rsidRDefault="00B9390A">
      <w:pPr>
        <w:rPr>
          <w:lang w:val="en-GB"/>
        </w:rPr>
      </w:pPr>
      <w:r>
        <w:rPr>
          <w:noProof/>
          <w:lang w:val="de-DE"/>
        </w:rPr>
        <w:drawing>
          <wp:inline distT="0" distB="0" distL="0" distR="0" wp14:anchorId="4ABCE428" wp14:editId="73D22C5F">
            <wp:extent cx="5384800" cy="1942059"/>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3.png"/>
                    <pic:cNvPicPr/>
                  </pic:nvPicPr>
                  <pic:blipFill>
                    <a:blip r:embed="rId11">
                      <a:extLst>
                        <a:ext uri="{28A0092B-C50C-407E-A947-70E740481C1C}">
                          <a14:useLocalDpi xmlns:a14="http://schemas.microsoft.com/office/drawing/2010/main" val="0"/>
                        </a:ext>
                      </a:extLst>
                    </a:blip>
                    <a:stretch>
                      <a:fillRect/>
                    </a:stretch>
                  </pic:blipFill>
                  <pic:spPr>
                    <a:xfrm>
                      <a:off x="0" y="0"/>
                      <a:ext cx="5384800" cy="1942059"/>
                    </a:xfrm>
                    <a:prstGeom prst="rect">
                      <a:avLst/>
                    </a:prstGeom>
                  </pic:spPr>
                </pic:pic>
              </a:graphicData>
            </a:graphic>
          </wp:inline>
        </w:drawing>
      </w:r>
    </w:p>
    <w:p w14:paraId="60FD37D0" w14:textId="77777777" w:rsidR="00B9390A" w:rsidRPr="008B08A4" w:rsidRDefault="00B9390A">
      <w:pPr>
        <w:rPr>
          <w:lang w:val="en-GB"/>
        </w:rPr>
      </w:pPr>
    </w:p>
    <w:sectPr w:rsidR="00B9390A" w:rsidRPr="008B08A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A4"/>
    <w:rsid w:val="002138CD"/>
    <w:rsid w:val="00296A97"/>
    <w:rsid w:val="00352BD1"/>
    <w:rsid w:val="00401C38"/>
    <w:rsid w:val="00447C3D"/>
    <w:rsid w:val="00507514"/>
    <w:rsid w:val="00601DB6"/>
    <w:rsid w:val="006B40AF"/>
    <w:rsid w:val="00771D19"/>
    <w:rsid w:val="00782C13"/>
    <w:rsid w:val="007B2B55"/>
    <w:rsid w:val="007D0536"/>
    <w:rsid w:val="00875D23"/>
    <w:rsid w:val="008B08A4"/>
    <w:rsid w:val="0095513C"/>
    <w:rsid w:val="00992AFE"/>
    <w:rsid w:val="0099524C"/>
    <w:rsid w:val="009F6CF6"/>
    <w:rsid w:val="00A12299"/>
    <w:rsid w:val="00A360BD"/>
    <w:rsid w:val="00AF29DA"/>
    <w:rsid w:val="00AF5232"/>
    <w:rsid w:val="00B347EA"/>
    <w:rsid w:val="00B9390A"/>
    <w:rsid w:val="00BD6F8E"/>
    <w:rsid w:val="00CD0A34"/>
    <w:rsid w:val="00DD17C6"/>
    <w:rsid w:val="00E31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54691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 w:type="paragraph" w:styleId="Sprechblasentext">
    <w:name w:val="Balloon Text"/>
    <w:basedOn w:val="Standard"/>
    <w:link w:val="SprechblasentextZeichen"/>
    <w:uiPriority w:val="99"/>
    <w:semiHidden/>
    <w:unhideWhenUsed/>
    <w:rsid w:val="00992AF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92A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 w:type="paragraph" w:styleId="Sprechblasentext">
    <w:name w:val="Balloon Text"/>
    <w:basedOn w:val="Standard"/>
    <w:link w:val="SprechblasentextZeichen"/>
    <w:uiPriority w:val="99"/>
    <w:semiHidden/>
    <w:unhideWhenUsed/>
    <w:rsid w:val="00992AF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92A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5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1469</Words>
  <Characters>9261</Characters>
  <Application>Microsoft Macintosh Word</Application>
  <DocSecurity>0</DocSecurity>
  <Lines>77</Lines>
  <Paragraphs>21</Paragraphs>
  <ScaleCrop>false</ScaleCrop>
  <Company/>
  <LinksUpToDate>false</LinksUpToDate>
  <CharactersWithSpaces>10709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17</cp:revision>
  <cp:lastPrinted>1900-12-31T23:00:00Z</cp:lastPrinted>
  <dcterms:created xsi:type="dcterms:W3CDTF">2014-09-26T17:41:00Z</dcterms:created>
  <dcterms:modified xsi:type="dcterms:W3CDTF">2014-10-22T18:29:00Z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